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2C5CE7" w14:paraId="6FC71921" w14:textId="77777777">
        <w:trPr>
          <w:trHeight w:val="159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2C5CE7" w14:paraId="6DABA792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226B774A" w14:textId="77777777" w:rsidR="002C5CE7" w:rsidRDefault="000E7FBF">
                  <w:pPr>
                    <w:pStyle w:val="divdocumentname"/>
                    <w:spacing w:after="180"/>
                    <w:ind w:left="360" w:right="360"/>
                    <w:rPr>
                      <w:rStyle w:val="divdocumentleft-box"/>
                      <w:rFonts w:ascii="Arial" w:eastAsia="Arial" w:hAnsi="Arial" w:cs="Arial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sz w:val="68"/>
                      <w:szCs w:val="68"/>
                    </w:rPr>
                    <w:t>Milena</w:t>
                  </w:r>
                  <w:r>
                    <w:rPr>
                      <w:rStyle w:val="divdocumentleft-box"/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sz w:val="68"/>
                      <w:szCs w:val="68"/>
                    </w:rPr>
                    <w:t>Flores</w:t>
                  </w:r>
                </w:p>
                <w:tbl>
                  <w:tblPr>
                    <w:tblStyle w:val="divdocumentaddress"/>
                    <w:tblW w:w="0" w:type="auto"/>
                    <w:tblCellSpacing w:w="0" w:type="dxa"/>
                    <w:tblInd w:w="36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463"/>
                    <w:gridCol w:w="3463"/>
                  </w:tblGrid>
                  <w:tr w:rsidR="002C5CE7" w14:paraId="1DAAC6A1" w14:textId="77777777">
                    <w:trPr>
                      <w:tblCellSpacing w:w="0" w:type="dxa"/>
                    </w:trPr>
                    <w:tc>
                      <w:tcPr>
                        <w:tcW w:w="346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FCC0A9B" w14:textId="77777777" w:rsidR="002C5CE7" w:rsidRDefault="000E7FBF">
                        <w:pPr>
                          <w:pStyle w:val="div"/>
                          <w:spacing w:line="300" w:lineRule="atLeast"/>
                          <w:ind w:right="360"/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  <w:t>074788 83335</w:t>
                        </w:r>
                      </w:p>
                      <w:p w14:paraId="21BFA30B" w14:textId="77777777" w:rsidR="002C5CE7" w:rsidRDefault="000E7FBF">
                        <w:pPr>
                          <w:pStyle w:val="div"/>
                          <w:spacing w:line="300" w:lineRule="atLeast"/>
                          <w:ind w:right="360"/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  <w:t>mfloreschagas@gmail.com</w:t>
                        </w:r>
                      </w:p>
                      <w:p w14:paraId="4FDEA274" w14:textId="06EE988D" w:rsidR="002C5CE7" w:rsidRDefault="000D135F">
                        <w:pPr>
                          <w:pStyle w:val="div"/>
                          <w:spacing w:line="300" w:lineRule="atLeast"/>
                          <w:ind w:right="360"/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</w:pPr>
                        <w:r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  <w:t>Greater Manchester</w:t>
                        </w:r>
                        <w:r w:rsidR="000E7FBF"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  <w:t xml:space="preserve"> </w:t>
                        </w:r>
                        <w:r w:rsidR="000E7FBF">
                          <w:rPr>
                            <w:rStyle w:val="span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  <w:t>OL10 4DB</w:t>
                        </w:r>
                        <w:r w:rsidR="000E7FBF"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B0B2498" w14:textId="77777777" w:rsidR="002C5CE7" w:rsidRDefault="002C5CE7">
                        <w:pPr>
                          <w:pStyle w:val="addressaddressCellParagraph"/>
                          <w:spacing w:line="300" w:lineRule="atLeast"/>
                          <w:ind w:right="360"/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46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58796A3" w14:textId="77777777" w:rsidR="002C5CE7" w:rsidRDefault="002C5CE7">
                        <w:pPr>
                          <w:pStyle w:val="addressaddressCellParagraph"/>
                          <w:spacing w:line="300" w:lineRule="atLeast"/>
                          <w:ind w:right="360"/>
                          <w:rPr>
                            <w:rStyle w:val="addressaddressCell"/>
                            <w:rFonts w:ascii="Arial" w:eastAsia="Arial" w:hAnsi="Arial" w:cs="Arial"/>
                            <w:color w:val="4A4A4A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B92D90B" w14:textId="77777777" w:rsidR="002C5CE7" w:rsidRDefault="000E7FBF">
                  <w:pPr>
                    <w:pStyle w:val="div"/>
                    <w:spacing w:before="400" w:after="200" w:line="34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b/>
                      <w:bCs/>
                      <w:caps/>
                      <w:color w:val="242424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Arial" w:eastAsia="Arial" w:hAnsi="Arial" w:cs="Arial"/>
                      <w:b/>
                      <w:bCs/>
                      <w:caps/>
                      <w:color w:val="242424"/>
                      <w:sz w:val="26"/>
                      <w:szCs w:val="26"/>
                    </w:rPr>
                    <w:t>Professional summary</w:t>
                  </w:r>
                </w:p>
                <w:p w14:paraId="0B9D4A93" w14:textId="77777777" w:rsidR="002C5CE7" w:rsidRDefault="000E7FBF">
                  <w:pPr>
                    <w:pStyle w:val="p"/>
                    <w:spacing w:line="30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Skillful Massage Therapist with experience, providing memorable client experiences through exceptional service and tailored </w:t>
                  </w:r>
                  <w:r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treatment delivery. Adept in diverse massage styles, from Swedish to Deep Tissue, offering outstanding levels of care from arrival to treatment completion. Looking for more experiences and opportunities while completing a Level 5 Sports Massage course.</w:t>
                  </w:r>
                </w:p>
                <w:p w14:paraId="2C429922" w14:textId="77777777" w:rsidR="002C5CE7" w:rsidRDefault="000E7FBF">
                  <w:pPr>
                    <w:pStyle w:val="div"/>
                    <w:spacing w:before="400" w:after="200" w:line="34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b/>
                      <w:bCs/>
                      <w:caps/>
                      <w:color w:val="242424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Arial" w:eastAsia="Arial" w:hAnsi="Arial" w:cs="Arial"/>
                      <w:b/>
                      <w:bCs/>
                      <w:caps/>
                      <w:color w:val="242424"/>
                      <w:sz w:val="26"/>
                      <w:szCs w:val="26"/>
                    </w:rPr>
                    <w:t>Work history</w:t>
                  </w:r>
                </w:p>
                <w:p w14:paraId="11F97BE1" w14:textId="77777777" w:rsidR="002C5CE7" w:rsidRDefault="000E7FBF">
                  <w:pPr>
                    <w:pStyle w:val="divdocumentleft-boxsinglecolumn"/>
                    <w:spacing w:line="30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color w:val="242424"/>
                    </w:rPr>
                    <w:t>12/2018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color w:val="242424"/>
                    </w:rPr>
                    <w:t>Current</w:t>
                  </w:r>
                  <w:r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 </w:t>
                  </w:r>
                </w:p>
                <w:p w14:paraId="2B122801" w14:textId="77777777" w:rsidR="002C5CE7" w:rsidRDefault="000E7FBF">
                  <w:pPr>
                    <w:pStyle w:val="paddedline"/>
                    <w:spacing w:line="30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txtBold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Urban Massage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 | Manchester, Lancashire</w:t>
                  </w:r>
                  <w:r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 </w:t>
                  </w:r>
                </w:p>
                <w:p w14:paraId="729569DB" w14:textId="77777777" w:rsidR="002C5CE7" w:rsidRDefault="000E7FBF">
                  <w:pPr>
                    <w:pStyle w:val="paddedline"/>
                    <w:spacing w:line="30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Professional Massage Therapist</w:t>
                  </w:r>
                </w:p>
                <w:p w14:paraId="690AD8F0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before="200"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Ensured memorable client experiences by delivering a warm and friendly introduction, exceptional treatment process and outstanding 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post-treatment care.</w:t>
                  </w:r>
                </w:p>
                <w:p w14:paraId="60315C0F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Specialised in Swedish and Deep Tissue massage, consistently aiming for pain relief and relaxation to best meet client needs.</w:t>
                  </w:r>
                </w:p>
                <w:p w14:paraId="60A5825D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Delivered top-rated massage treatments to 348+ clients with 99.6% customer satisfaction. (based in 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ratings system) 118 of 348 people have booked more than once.</w:t>
                  </w:r>
                </w:p>
                <w:p w14:paraId="48871E99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Maintained exceptional client care standards through considerate communication and attention to detail throughout treatments.</w:t>
                  </w:r>
                </w:p>
                <w:p w14:paraId="02ADB43E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Consistently exceeded customer expectations by providing individuali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sed ideas for wellness maintenance, such as stretches, stress relief techniques and product recommendation.</w:t>
                  </w:r>
                </w:p>
                <w:p w14:paraId="5CE86E23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Helped many clients with sciatic pain and muscle tension to be successfully pain free through effective application of neuro-muscular technique.</w:t>
                  </w:r>
                </w:p>
                <w:p w14:paraId="5BD616B9" w14:textId="77777777" w:rsidR="002C5CE7" w:rsidRDefault="000E7FBF">
                  <w:pPr>
                    <w:pStyle w:val="divdocumentulli"/>
                    <w:numPr>
                      <w:ilvl w:val="0"/>
                      <w:numId w:val="1"/>
                    </w:numPr>
                    <w:spacing w:line="300" w:lineRule="atLeast"/>
                    <w:ind w:left="600" w:right="360" w:hanging="241"/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Del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ivered specialist massage treatments such as CBD massage and beauty facial treatments, improving Urban service offering.</w:t>
                  </w:r>
                </w:p>
                <w:p w14:paraId="70A9F316" w14:textId="77777777" w:rsidR="002C5CE7" w:rsidRDefault="000E7FBF">
                  <w:pPr>
                    <w:pStyle w:val="div"/>
                    <w:spacing w:before="400" w:after="200" w:line="34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b/>
                      <w:bCs/>
                      <w:caps/>
                      <w:color w:val="242424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Arial" w:eastAsia="Arial" w:hAnsi="Arial" w:cs="Arial"/>
                      <w:b/>
                      <w:bCs/>
                      <w:caps/>
                      <w:color w:val="242424"/>
                      <w:sz w:val="26"/>
                      <w:szCs w:val="26"/>
                    </w:rPr>
                    <w:t>Skills</w:t>
                  </w:r>
                </w:p>
                <w:p w14:paraId="42DF7AC2" w14:textId="77777777" w:rsidR="002C5CE7" w:rsidRDefault="000E7FBF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line="300" w:lineRule="atLeast"/>
                    <w:ind w:left="600" w:right="360" w:hanging="241"/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Deep tissue massage</w:t>
                  </w:r>
                </w:p>
                <w:p w14:paraId="12754510" w14:textId="77777777" w:rsidR="002C5CE7" w:rsidRDefault="000E7FBF">
                  <w:pPr>
                    <w:pStyle w:val="divdocumentulli"/>
                    <w:numPr>
                      <w:ilvl w:val="0"/>
                      <w:numId w:val="3"/>
                    </w:numPr>
                    <w:spacing w:line="300" w:lineRule="atLeast"/>
                    <w:ind w:left="600" w:right="360" w:hanging="241"/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Stress relief techniques</w:t>
                  </w:r>
                </w:p>
                <w:p w14:paraId="37E72F76" w14:textId="77777777" w:rsidR="002C5CE7" w:rsidRDefault="000E7FBF">
                  <w:pPr>
                    <w:pStyle w:val="divdocumentulli"/>
                    <w:numPr>
                      <w:ilvl w:val="0"/>
                      <w:numId w:val="3"/>
                    </w:numPr>
                    <w:spacing w:line="300" w:lineRule="atLeast"/>
                    <w:ind w:left="600" w:right="360" w:hanging="241"/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singlecolumnspanpaddedlinenth-child1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Therapeutic massage techniques</w:t>
                  </w:r>
                </w:p>
                <w:p w14:paraId="3B1481A2" w14:textId="77777777" w:rsidR="002C5CE7" w:rsidRDefault="000E7FBF">
                  <w:pPr>
                    <w:pStyle w:val="divdocumentulli"/>
                    <w:numPr>
                      <w:ilvl w:val="0"/>
                      <w:numId w:val="4"/>
                    </w:numPr>
                    <w:spacing w:line="300" w:lineRule="atLeast"/>
                    <w:ind w:left="600" w:right="360" w:hanging="241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Operations support</w:t>
                  </w:r>
                </w:p>
                <w:p w14:paraId="1CBDED6F" w14:textId="77777777" w:rsidR="002C5CE7" w:rsidRDefault="000E7FBF">
                  <w:pPr>
                    <w:pStyle w:val="divdocumentulli"/>
                    <w:numPr>
                      <w:ilvl w:val="0"/>
                      <w:numId w:val="4"/>
                    </w:numPr>
                    <w:spacing w:line="300" w:lineRule="atLeast"/>
                    <w:ind w:left="600" w:right="360" w:hanging="241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 xml:space="preserve">Process </w:t>
                  </w:r>
                  <w:r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  <w:t>improvements</w:t>
                  </w:r>
                </w:p>
                <w:p w14:paraId="3D4A7D09" w14:textId="77777777" w:rsidR="002C5CE7" w:rsidRDefault="002C5CE7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300" w:lineRule="atLeast"/>
                    <w:ind w:left="360" w:right="360"/>
                    <w:rPr>
                      <w:rStyle w:val="divdocumentleft-box"/>
                      <w:rFonts w:ascii="Arial" w:eastAsia="Arial" w:hAnsi="Arial" w:cs="Arial"/>
                      <w:color w:val="242424"/>
                      <w:sz w:val="22"/>
                      <w:szCs w:val="22"/>
                    </w:rPr>
                  </w:pPr>
                </w:p>
              </w:tc>
            </w:tr>
          </w:tbl>
          <w:p w14:paraId="6D487C0E" w14:textId="77777777" w:rsidR="002C5CE7" w:rsidRDefault="002C5CE7"/>
        </w:tc>
        <w:tc>
          <w:tcPr>
            <w:tcW w:w="4480" w:type="dxa"/>
            <w:shd w:val="clear" w:color="auto" w:fill="4A4A4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ivdocumentright-boxsectionidSECTIONPICT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2C5CE7" w14:paraId="002FF71F" w14:textId="77777777">
              <w:trPr>
                <w:trHeight w:hRule="exact" w:val="358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CC1435" w14:textId="77777777" w:rsidR="002C5CE7" w:rsidRDefault="000E7FBF">
                  <w:pPr>
                    <w:pStyle w:val="div"/>
                    <w:spacing w:line="300" w:lineRule="atLeast"/>
                    <w:ind w:left="500" w:right="500"/>
                    <w:jc w:val="center"/>
                    <w:rPr>
                      <w:rStyle w:val="divdocumentdivsectiondivparagraphfirstparagraphparagraphPICT"/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divdocumentdivsectiondivparagraphfirstparagraphparagraphPICT"/>
                      <w:rFonts w:ascii="Arial" w:eastAsia="Arial" w:hAnsi="Arial" w:cs="Arial"/>
                      <w:noProof/>
                      <w:color w:val="FFFFFF"/>
                      <w:sz w:val="22"/>
                      <w:szCs w:val="22"/>
                    </w:rPr>
                    <w:drawing>
                      <wp:inline distT="0" distB="0" distL="0" distR="0" wp14:anchorId="7E75A0C6" wp14:editId="01A5C89D">
                        <wp:extent cx="1668977" cy="21336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8977" cy="2133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2806C6" w14:textId="77777777" w:rsidR="002C5CE7" w:rsidRDefault="000E7FBF">
            <w:pPr>
              <w:pStyle w:val="div"/>
              <w:spacing w:before="700" w:after="200" w:line="34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aps/>
                <w:color w:val="FFFFFF"/>
                <w:sz w:val="26"/>
                <w:szCs w:val="26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b/>
                <w:bCs/>
                <w:caps/>
                <w:color w:val="FFFFFF"/>
                <w:sz w:val="26"/>
                <w:szCs w:val="26"/>
                <w:shd w:val="clear" w:color="auto" w:fill="auto"/>
              </w:rPr>
              <w:t>Education</w:t>
            </w:r>
          </w:p>
          <w:p w14:paraId="5998C1B5" w14:textId="77777777" w:rsidR="002C5CE7" w:rsidRDefault="000E7FBF">
            <w:pPr>
              <w:pStyle w:val="documenteducationparagraphspacing"/>
              <w:spacing w:line="20" w:lineRule="exac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544C1492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Expected in 03/2023</w:t>
            </w:r>
          </w:p>
          <w:p w14:paraId="2263DA9A" w14:textId="77777777" w:rsid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Active Health Group</w:t>
            </w:r>
            <w:r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  <w:t xml:space="preserve"> </w:t>
            </w:r>
          </w:p>
          <w:p w14:paraId="05BDFA63" w14:textId="2DD01289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643B572B" w14:textId="77777777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NVQ Level 5: Sports Massage</w:t>
            </w:r>
          </w:p>
          <w:p w14:paraId="538BF718" w14:textId="77777777" w:rsidR="002C5CE7" w:rsidRDefault="000E7FBF">
            <w:pPr>
              <w:pStyle w:val="documenteducationparagraphspacing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3B9331D4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01/2022</w:t>
            </w:r>
          </w:p>
          <w:p w14:paraId="18EB7141" w14:textId="3124B0F9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Gateway Workshops</w:t>
            </w: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 </w:t>
            </w: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1B6478EC" w14:textId="77777777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Beauty Facial</w:t>
            </w:r>
          </w:p>
          <w:p w14:paraId="787FB2F3" w14:textId="77777777" w:rsidR="002C5CE7" w:rsidRDefault="000E7FBF">
            <w:pPr>
              <w:pStyle w:val="documenteducationparagraphspacing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5600FD7A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05/2020</w:t>
            </w:r>
          </w:p>
          <w:p w14:paraId="50F97300" w14:textId="77777777" w:rsid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proofErr w:type="spellStart"/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ProTrainings</w:t>
            </w:r>
            <w:proofErr w:type="spellEnd"/>
          </w:p>
          <w:p w14:paraId="7F090C0E" w14:textId="356724BF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19207404" w14:textId="5D17A38B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C</w:t>
            </w:r>
            <w:r w:rsid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ovid</w:t>
            </w: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-19 </w:t>
            </w: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Healthcare Workers</w:t>
            </w:r>
          </w:p>
          <w:p w14:paraId="0D0F8BE8" w14:textId="77777777" w:rsidR="002C5CE7" w:rsidRDefault="000E7FBF">
            <w:pPr>
              <w:pStyle w:val="documenteducationparagraphspacing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2876FD94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07/2019</w:t>
            </w:r>
          </w:p>
          <w:p w14:paraId="77EAD660" w14:textId="63097BAE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Gateway Workshops</w:t>
            </w: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 </w:t>
            </w: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072F2940" w14:textId="77777777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Chair/Seated Acupressure </w:t>
            </w:r>
            <w:proofErr w:type="gramStart"/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On</w:t>
            </w:r>
            <w:proofErr w:type="gramEnd"/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Site Massage</w:t>
            </w:r>
          </w:p>
          <w:p w14:paraId="374E1FD8" w14:textId="77777777" w:rsidR="002C5CE7" w:rsidRDefault="000E7FBF">
            <w:pPr>
              <w:pStyle w:val="documenteducationparagraphspacing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4B285FA9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04/2019</w:t>
            </w:r>
          </w:p>
          <w:p w14:paraId="66EAA717" w14:textId="483C7DE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Gateway Workshops</w:t>
            </w: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 </w:t>
            </w: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53190F3F" w14:textId="7ECB2471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Adv</w:t>
            </w: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&amp;</w:t>
            </w: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 xml:space="preserve"> Deep Tissue Massage</w:t>
            </w:r>
          </w:p>
          <w:p w14:paraId="036AC154" w14:textId="77777777" w:rsidR="002C5CE7" w:rsidRDefault="000E7FBF">
            <w:pPr>
              <w:pStyle w:val="documenteducationparagraphspacing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31875409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11/2018</w:t>
            </w:r>
          </w:p>
          <w:p w14:paraId="2FAFB0AB" w14:textId="27B71CB9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Therapy Training School</w:t>
            </w: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 </w:t>
            </w: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021949F8" w14:textId="77777777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Swedish Body Massage</w:t>
            </w:r>
          </w:p>
          <w:p w14:paraId="1F376B43" w14:textId="77777777" w:rsidR="002C5CE7" w:rsidRDefault="000E7FBF">
            <w:pPr>
              <w:pStyle w:val="documenteducationparagraphspacing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</w:pPr>
            <w:r>
              <w:rPr>
                <w:rStyle w:val="documentrightcell"/>
                <w:rFonts w:ascii="Arial" w:eastAsia="Arial" w:hAnsi="Arial" w:cs="Arial"/>
                <w:color w:val="FFFFFF"/>
                <w:shd w:val="clear" w:color="auto" w:fill="auto"/>
              </w:rPr>
              <w:t> </w:t>
            </w:r>
          </w:p>
          <w:p w14:paraId="2C1ABDB7" w14:textId="77777777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i/>
                <w:iCs/>
                <w:color w:val="FFFFFF"/>
                <w:sz w:val="20"/>
                <w:szCs w:val="20"/>
              </w:rPr>
              <w:t>10/2018</w:t>
            </w:r>
          </w:p>
          <w:p w14:paraId="18ECCDD4" w14:textId="3D99A8DD" w:rsidR="002C5CE7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 xml:space="preserve">Centre of </w:t>
            </w:r>
            <w:r w:rsidRPr="000D135F">
              <w:rPr>
                <w:rStyle w:val="txtBold"/>
                <w:rFonts w:ascii="Arial" w:eastAsia="Arial" w:hAnsi="Arial" w:cs="Arial"/>
                <w:b w:val="0"/>
                <w:bCs w:val="0"/>
                <w:color w:val="FFFFFF"/>
                <w:sz w:val="22"/>
                <w:szCs w:val="22"/>
              </w:rPr>
              <w:t>Excellence</w:t>
            </w: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 </w:t>
            </w:r>
            <w:r w:rsidRPr="000D135F">
              <w:rPr>
                <w:rStyle w:val="divdocumenteducationjoblocation"/>
                <w:rFonts w:ascii="Arial" w:eastAsia="Arial" w:hAnsi="Arial" w:cs="Arial"/>
                <w:color w:val="FFFFFF"/>
                <w:sz w:val="20"/>
                <w:szCs w:val="20"/>
              </w:rPr>
              <w:t>Manchester</w:t>
            </w:r>
            <w:r w:rsidRPr="000D135F">
              <w:rPr>
                <w:rStyle w:val="documentrightcell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4FA10845" w14:textId="77777777" w:rsidR="002C5CE7" w:rsidRPr="000D135F" w:rsidRDefault="000E7FBF">
            <w:pPr>
              <w:pStyle w:val="paddedline"/>
              <w:spacing w:line="300" w:lineRule="atLeast"/>
              <w:ind w:left="700" w:right="700"/>
              <w:rPr>
                <w:rStyle w:val="documentrightcell"/>
                <w:rFonts w:ascii="Arial" w:eastAsia="Arial" w:hAnsi="Arial" w:cs="Arial"/>
                <w:b/>
                <w:bCs/>
                <w:color w:val="FFFFFF"/>
                <w:sz w:val="22"/>
                <w:szCs w:val="22"/>
                <w:shd w:val="clear" w:color="auto" w:fill="auto"/>
              </w:rPr>
            </w:pPr>
            <w:r w:rsidRPr="000D135F">
              <w:rPr>
                <w:rStyle w:val="span"/>
                <w:rFonts w:ascii="Arial" w:eastAsia="Arial" w:hAnsi="Arial" w:cs="Arial"/>
                <w:b/>
                <w:bCs/>
                <w:color w:val="FFFFFF"/>
                <w:sz w:val="22"/>
                <w:szCs w:val="22"/>
              </w:rPr>
              <w:t>NVQ Level 3: Anatomy &amp; Physiology</w:t>
            </w:r>
          </w:p>
        </w:tc>
      </w:tr>
    </w:tbl>
    <w:p w14:paraId="441BED91" w14:textId="77777777" w:rsidR="002C5CE7" w:rsidRDefault="000E7FBF">
      <w:pPr>
        <w:spacing w:line="20" w:lineRule="auto"/>
      </w:pPr>
      <w:r>
        <w:rPr>
          <w:color w:val="FFFFFF"/>
          <w:sz w:val="2"/>
        </w:rPr>
        <w:t>.</w:t>
      </w:r>
    </w:p>
    <w:sectPr w:rsidR="002C5CE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BFA45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623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24E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DE33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DC31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609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688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5E03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D81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CB22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763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EE29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AAA2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E2E5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6E39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76F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6280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88EF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B23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DC6D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5C12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1E61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DC6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7ABB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2C5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7A6D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604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BE22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D826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C61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902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D6C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96EF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BEA4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A89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5806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E7"/>
    <w:rsid w:val="000D135F"/>
    <w:rsid w:val="000E7FBF"/>
    <w:rsid w:val="002C5CE7"/>
    <w:rsid w:val="005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7CB6"/>
  <w15:docId w15:val="{1E73C3D8-E8CE-4B9A-B40F-81D0C124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left-boxsectionparagraph">
    <w:name w:val="div_document_left-box_section_paragraph"/>
    <w:basedOn w:val="Normal"/>
    <w:pPr>
      <w:pBdr>
        <w:top w:val="none" w:sz="0" w:space="10" w:color="auto"/>
      </w:pBdr>
    </w:pPr>
  </w:style>
  <w:style w:type="paragraph" w:customStyle="1" w:styleId="divdocumentname">
    <w:name w:val="div_document_name"/>
    <w:basedOn w:val="Normal"/>
    <w:pPr>
      <w:spacing w:line="440" w:lineRule="atLeast"/>
    </w:pPr>
    <w:rPr>
      <w:b/>
      <w:bCs/>
      <w:color w:val="4A4A4A"/>
      <w:sz w:val="68"/>
      <w:szCs w:val="68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addressaddressCell">
    <w:name w:val="address_addressCell"/>
    <w:basedOn w:val="DefaultParagraphFont"/>
  </w:style>
  <w:style w:type="paragraph" w:customStyle="1" w:styleId="addressaddressCellParagraph">
    <w:name w:val="address_addressCell Paragraph"/>
    <w:basedOn w:val="Normal"/>
  </w:style>
  <w:style w:type="table" w:customStyle="1" w:styleId="divdocumentaddress">
    <w:name w:val="div_document_address"/>
    <w:basedOn w:val="TableNormal"/>
    <w:tblPr/>
  </w:style>
  <w:style w:type="paragraph" w:customStyle="1" w:styleId="divdocumentleft-boxheading">
    <w:name w:val="div_document_left-box_heading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dates">
    <w:name w:val="div_document_jobdates"/>
    <w:basedOn w:val="DefaultParagraphFont"/>
    <w:rPr>
      <w:i/>
      <w:iCs/>
      <w:sz w:val="20"/>
      <w:szCs w:val="20"/>
    </w:rPr>
  </w:style>
  <w:style w:type="paragraph" w:customStyle="1" w:styleId="paddedline">
    <w:name w:val="paddedline"/>
    <w:basedOn w:val="Normal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left-boxsectionBorder">
    <w:name w:val="left-box_sectionBorder"/>
    <w:basedOn w:val="Normal"/>
    <w:rPr>
      <w:vanish/>
    </w:rPr>
  </w:style>
  <w:style w:type="paragraph" w:customStyle="1" w:styleId="divdocumentleft-boxParagraph">
    <w:name w:val="div_document_left-box Paragraph"/>
    <w:basedOn w:val="Normal"/>
    <w:pPr>
      <w:pBdr>
        <w:left w:val="none" w:sz="0" w:space="6" w:color="auto"/>
        <w:right w:val="none" w:sz="0" w:space="6" w:color="auto"/>
      </w:pBdr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rightcell">
    <w:name w:val="documentrightcell"/>
    <w:basedOn w:val="DefaultParagraphFont"/>
    <w:rPr>
      <w:shd w:val="clear" w:color="auto" w:fill="4A4A4A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4A4A4A"/>
    </w:pPr>
    <w:rPr>
      <w:color w:val="FFFFFF"/>
      <w:shd w:val="clear" w:color="auto" w:fill="4A4A4A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clear">
    <w:name w:val="clear"/>
    <w:basedOn w:val="Normal"/>
  </w:style>
  <w:style w:type="table" w:customStyle="1" w:styleId="divdocumentright-boxsectionidSECTIONPICT">
    <w:name w:val="div_document_right-box_section_|id^=SECTION_PICT"/>
    <w:basedOn w:val="TableNormal"/>
    <w:tblPr/>
  </w:style>
  <w:style w:type="paragraph" w:customStyle="1" w:styleId="divdocumentright-boxsectionidSECTIONPICTsectionheading">
    <w:name w:val="div_document_right-box_section_|id^=SECTION_PICT + section_heading"/>
    <w:basedOn w:val="Normal"/>
  </w:style>
  <w:style w:type="paragraph" w:customStyle="1" w:styleId="divdocumentright-boxsectionparagraph">
    <w:name w:val="div_document_right-box_section_paragraph"/>
    <w:basedOn w:val="Normal"/>
  </w:style>
  <w:style w:type="paragraph" w:customStyle="1" w:styleId="documenteducationparagraphspacing">
    <w:name w:val="document_education_paragraphspacing"/>
    <w:basedOn w:val="Normal"/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paragraph" w:customStyle="1" w:styleId="divdocumentright-boxsinglecolumn">
    <w:name w:val="div_document_right-box_singlecolumn"/>
    <w:basedOn w:val="Normal"/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right-boxsectionnth-last-child1sectionBorder">
    <w:name w:val="right-box_section_nth-last-child(1)_sectionBorder"/>
    <w:basedOn w:val="Normal"/>
    <w:rPr>
      <w:vanish/>
    </w:rPr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Milena Flores</dc:title>
  <dc:creator>Hugo Chagas</dc:creator>
  <cp:lastModifiedBy>Hugo Chagas</cp:lastModifiedBy>
  <cp:revision>2</cp:revision>
  <cp:lastPrinted>2022-02-28T21:25:00Z</cp:lastPrinted>
  <dcterms:created xsi:type="dcterms:W3CDTF">2022-02-28T21:26:00Z</dcterms:created>
  <dcterms:modified xsi:type="dcterms:W3CDTF">2022-02-28T21:26:00Z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4d7b9cac-8712-4cd3-a1d5-a218b3426ff8</vt:lpwstr>
  </property>
  <property fmtid="{D5CDD505-2E9C-101B-9397-08002B2CF9AE}" pid="3" name="x1ye=0">
    <vt:lpwstr>uG4AAB+LCAAAAAAABAAUmsV6g1AQRh+IBW5L3CVIkB1uwZ2nL132S5PAnZl/zqEVcYpBYQiGcZETcRKhRBHiGZTiMI5DSBR+RKJg8m05OU26p1jgRUy0jKBqe3XS8PPnE4DtJZqBN+LHjGuP8/D4YbQs1q72K/6irCcup1iH/LyjYxwRi81Gda2fDyknFX5yx6pnCsYIAtCmXiQpOgq727LqJJX69nb01QRyMGcORsTOI3QVjdLyoDkgY1FHEfP</vt:lpwstr>
  </property>
  <property fmtid="{D5CDD505-2E9C-101B-9397-08002B2CF9AE}" pid="4" name="x1ye=1">
    <vt:lpwstr>EOLNz7ZLjVTw/vBRRkhxHpW1NXANk3/pCVdD5lLworeODFKk6gMmpmLUkFycH/0owKpCRrHvSIqxlngUVZvF6hEn1KGY6LMJkvoqvLRVKM5K3lwlWUfaephJsApTyHFSXRShy2HVfQK0tQUm8010zU0yATm02I1cq8isy3vktAimyEtJRIVsFZd/uL5k59pBCAT50kAjxTSOYo98NTnq0jTB/JYnqqXsKEKQfOVbqt5Qnw5fiXJ/f1/lOFD+HiD</vt:lpwstr>
  </property>
  <property fmtid="{D5CDD505-2E9C-101B-9397-08002B2CF9AE}" pid="5" name="x1ye=10">
    <vt:lpwstr>jWXLT5bYVQu1aF6Zq3NUzeLJ1nh9arBxpnWHYZgUMKE6s0Q2w+1nJUjqazCDpf6ugt5sdmpAHStTyYVUHOxAOgGJOvOQxsJV6SLmt9TdM2fQxHP11CL938KHKF0vSpf5YEE39no72AQgZdBPmtS2t2IlN3hGV8ASIpAPCF9Q5bghf6d/zcKP10y278Pj70zaRv8aP9QS/4yq0WEr8+wuc3jpArcUGXs4Rg8YnvRUTJbLKN/SoJT6xxXmFZUcxkp</vt:lpwstr>
  </property>
  <property fmtid="{D5CDD505-2E9C-101B-9397-08002B2CF9AE}" pid="6" name="x1ye=100">
    <vt:lpwstr>EPD7FO/YdhyM9aeLOnk0i+n1o6mHgq1KXX53QHZHrtDa435ctXtniRDfrpKnX8fzqgZmJrKnFS9NliHp3F9VZo7fePV+Y4CnueLxgMQako7308XD6nSDgxH+LpP427nsJriwAMmfp4I3mU9o6/oqVBCkRfhxaP7HHWQKkRrRYidldzI1E1wKO2lGmEUCfUnxOokHSIfBA5P4GCbWMk7icuPBv8kq/aTqGbIsM26onjOrhivf9Y2pftzb9ZOTpcZ</vt:lpwstr>
  </property>
  <property fmtid="{D5CDD505-2E9C-101B-9397-08002B2CF9AE}" pid="7" name="x1ye=101">
    <vt:lpwstr>oZk3YDCwMiE8BzvalB2Q67p7zFSZylg4n5Th85TiFFYxwQCy8yzEemd4+3lYquKJQ6H25puCH3FnE8frRU+tu4gjx1V8rNfef+wlKSrBTrgMcvCQTbs57FmdBt00DTnsV5pGz5zvXhqh+bK4Ch1+Ha2g1OqUD5iuMlSOTUsc5nwYIIhO6vAHlE5yOJGixB2ABYJnm6z13fSpDAosvR4qMDbKpNc5FMLZRp4bayoDymNsNn5VxDtUF9NZ+dm7DMD</vt:lpwstr>
  </property>
  <property fmtid="{D5CDD505-2E9C-101B-9397-08002B2CF9AE}" pid="8" name="x1ye=102">
    <vt:lpwstr>sbX9IeEDBct8f4x7Mo4u+KJT8QD46awQHjtujOaSr+73YcWteyoWDghETCe6WFgCzY++ZFrPC6SQEvMLm9ACvghtzx3PrtbbNh+FBVOfbIm0fmPhYByUNDDylcQUuxNaPmwvc99Xvve4AHd1kp+e8ea+3HU3OhIMhlRUW2HfecuZ3h7uBOAs3YVjJvUpsWsFptXIDpCrQUbE2BeFm7R8rchcVmtKvFgfzhGGnmLlbRlliqHu3QGb3O6v24Upjc7</vt:lpwstr>
  </property>
  <property fmtid="{D5CDD505-2E9C-101B-9397-08002B2CF9AE}" pid="9" name="x1ye=103">
    <vt:lpwstr>pXqjgg3pWobUwJwE8OyHeATJzLqKAjafaajLMiq+AFitaB1TNqfuqYIauhSXBCvvQQpfktGFe0Rbo3Qj+BVNvWpw3TXvxDwUVyWhtkP3m54YlJdYybhauqDTfdqWRESwBMTx5E56KcHjelMDs8f2TQT9EfoZ2bZ/jtxwewMnAsr1zPn88VLOxhRpC5vFf23bIQU6iL70mArgDXmGEAJSDZz6hAYsYdJN9pK2RLi7+ehSMhrUHJMljPeRZ+f3hll</vt:lpwstr>
  </property>
  <property fmtid="{D5CDD505-2E9C-101B-9397-08002B2CF9AE}" pid="10" name="x1ye=104">
    <vt:lpwstr>dnfTGtp4XpV0KhCfMn2G5lSnHrSSMb6SxdRY+3PNbmp9TWY8Dk3aYvwZNXRtWi9UAQQwhy9mcIuzYmnNOcjpfQMp4gf2w28Oxw7uB/nqITdX3BGF6lIFPzQPXlV3gT7hzLzqIAbBZYAH83svxH2gvy3EqXzEZzSkVuSqY373pBEdJxt+Us1MreHGPGZfjkUyh9k2hh5zQipu4iHk5C3q+nQpxHtYVT2EQxjmwH9HDzwRJgKmJ0zCu3vpkKr2bDq</vt:lpwstr>
  </property>
  <property fmtid="{D5CDD505-2E9C-101B-9397-08002B2CF9AE}" pid="11" name="x1ye=105">
    <vt:lpwstr>EMQLtWKrUIdC0PbP2Hj9Y065zrUeIbWG6tuprDWkFvLqeNQsx9fIuH00CA2PRZgpnXE6uQMb6Jr7gxAd59KBTkHokh5XEQ9FQE7zL6t4H8ETlfU8bIRbYS6tVriPS4grhLTLYrO0G8lsrPNHK5cfmlZiNWRnuekpwk5KLPt6GD8hDv2vtKbglKpvM2UPWfL5sEf9dnT8GPzaQnhqRKWKDLb7+yvfNKZQ0Sj2W4jFCYihIwxQ0kQv5LYt2n6JK6R</vt:lpwstr>
  </property>
  <property fmtid="{D5CDD505-2E9C-101B-9397-08002B2CF9AE}" pid="12" name="x1ye=106">
    <vt:lpwstr>R51bKae0AXnOPyVM1oVPuuptWyn10os0/Uq2m+g4teE3AYaW7+8ZTY8MSoLHc19wXo0wK7ad7qByVoXfm9aq6AYUg4+a5wWOckr6At/vFJkOIgaf+zAciiShyeD481AQWZBmgz2MlAanNWI7Xa3lblyhs1hJqC+89AYvm2SeXPSveJDPXJqXhGq2eX4897i6fw2Xh/zlZGg3xeR+uxYIMeABExDPWxDNiwRww5C9lGKchzElRz4tlS0MSRYs6sg</vt:lpwstr>
  </property>
  <property fmtid="{D5CDD505-2E9C-101B-9397-08002B2CF9AE}" pid="13" name="x1ye=107">
    <vt:lpwstr>iwuaq7BdTm5Etu5Uo7mK9v0uhbys/RSTViqHHMb+G2TRbB6fi2gcNNfsoBlNyw22ihp5cvYDQJFrpQWExml6xvRlcXNPV1faCwCMdbMjxp2oJSxkosFjm6VnfaAafZ+UT+AECk5mfMdLWxQuhRlXZSfnDRiNJRkU064zmWwrUFPRKT5x5QnFuvOahVlzfvsZU3r84DO7ZXP3K/oJO12jF/LK8TAm8fHiqIxkgxKTyRR+kQFMsQCTVtrYmF3J856</vt:lpwstr>
  </property>
  <property fmtid="{D5CDD505-2E9C-101B-9397-08002B2CF9AE}" pid="14" name="x1ye=108">
    <vt:lpwstr>WWLS7lad9ENfafI6dTP3W5OWJpo/n1gs3ow8lsyC0bIOhUN9Zj/Lpzg1X+Q/q2Kphg3Z76eKt4Zp12Yr798zhqQ2ypEEl03EVIg3fM8L3fZGxTvHjHR5xb+RMQ6oAVeKQgMv8SwoO0IyBHowpNxs/S3CgzJGAFyXWlMc3DkTSfncNfLjFp4HzCpSlmV3bIelEzf80D8Q1ulbKAUL5zjnxIyavDjFjHdvcrUyIoQ7/3TCU3KAR0eX34m9A1P55GX</vt:lpwstr>
  </property>
  <property fmtid="{D5CDD505-2E9C-101B-9397-08002B2CF9AE}" pid="15" name="x1ye=109">
    <vt:lpwstr>3E391n4n7Vhtw7HRs2APrM8Kq/kwPTICcHkjI+vQXyxtBt8cydrlxomsjR2lGaUPwqzuneM+tviJOnCHsA8RA7pbDN8p7kpem2axcE/7tgParyF9Jydijj2kN6r5RnmuhFEzOm5Itz59ay+VqLqSOF7XzrCqGvQvpcuSOPEjyuU5S+OnIzt4cnCSzv1zdlyTNieX2vsFNp8O7uC5EFAkrDeMTuf82NVSuK/j1FpajTY67O45ufzUOdjVQqZGdPv</vt:lpwstr>
  </property>
  <property fmtid="{D5CDD505-2E9C-101B-9397-08002B2CF9AE}" pid="16" name="x1ye=11">
    <vt:lpwstr>+BTr1F2QXVx26q1Mh6PuR8fF3tlcov+uX8ySlrRySRjO3hQ55qdiSTwp/GBBNqKOMssmSh0cSb8L9jp0UBlDnx9TESGruaZtMNm+++ZF+KbXruSZ51giRoBjO+Nn/edQlT5WwkdpHKdwLkwxyhwXLQi1B487Xey9NylQIZLTvD59OBRstfi81tTH3SJdhNRnS9jJbW8nPRaXKwg2ESimBDdJGpcPKxqNYygYRAC/IsT/YkXwP4hlH6mp0+sPN3u</vt:lpwstr>
  </property>
  <property fmtid="{D5CDD505-2E9C-101B-9397-08002B2CF9AE}" pid="17" name="x1ye=110">
    <vt:lpwstr>QPgyT2tZCewgW7HniLI8jJLAA/VUO5UlMjFpMYUvwDLzGY9kaNR3Okss5j8aN5SibuLTsfLSekg/EJSsKupaRyL5xNPIkMtjhrcq7PiipNAs61J+w4690UC6ss3OHBHACGXhd0OvgSB8YJ0Jf+htAcMuhV+EWQ9jBPraz2XlRTXmB/K8x/NunvJAeUW/7uhyUVgNeMyeZlvydGPyMvHNlV6yx9pByGHWwFbhPUh9WUiq2VILVvcIM3cCb5dE3G0</vt:lpwstr>
  </property>
  <property fmtid="{D5CDD505-2E9C-101B-9397-08002B2CF9AE}" pid="18" name="x1ye=111">
    <vt:lpwstr>3ek2ziW7nDQejEfOrs+WvjNC3x1p7+IRsWeTR+1cm0I8bec+TrWIGmlk+QM7cUFMtfq5KImED1OEjnZCmqVXEQwa4sZsS+roTTWUF/Qphc1x4dYwqZU26FXD4HZBb39QgZZRL8vZXMnfOzXI36dId0Ep3jTFuUZGnRFV6017n/OXXMU1PQ8VmTdxAZY6MjmqfnOMZWO/Culxc/mlJkev7iolWZB2RZsP4CRb7DUfSFPBYfv/kluW+/GUxit97OY</vt:lpwstr>
  </property>
  <property fmtid="{D5CDD505-2E9C-101B-9397-08002B2CF9AE}" pid="19" name="x1ye=112">
    <vt:lpwstr>EVRokKKwr+Q5I6txfpj51lTTxaFrSNRgmsjVTbarnjIOa1HfqqNcKCvstVl878EaCEmYr9CBvz1a/fv3HygazQC4bgAA</vt:lpwstr>
  </property>
  <property fmtid="{D5CDD505-2E9C-101B-9397-08002B2CF9AE}" pid="20" name="x1ye=12">
    <vt:lpwstr>t1UzBR1WsqX8oWtttwY4mjt4KM+OV6ROek/1RIlDI+EjTL2Bxz6xu+ZZGAgfp8RqyVQ0m3ruEO6YbKuKQlvaNmfsj2OKm0oEmc0Ju7zJ0o+UZb9Yi7m4e4XqMTr2rPF3MLFAqnNwq/VDpIGiiO917jrefS00kAcSiyqLg3T+6QiqLt9F0bIM8E1D4UsuPqgciZ7UPCkxS6778plprgg0iEQV6TqvgVeu2B7V/OnOfs1ebrtL5NV05jAA4YJhqXb</vt:lpwstr>
  </property>
  <property fmtid="{D5CDD505-2E9C-101B-9397-08002B2CF9AE}" pid="21" name="x1ye=13">
    <vt:lpwstr>UApx8SOLHIDvv0eeNsaa0C93co/rN5WrJUnDFJT5DfUf+jTZGyGbB7eVlua3PoYVff9+Bx8GDm8W57BFH0AjnpQJklVEdM1OzSs3W8eC3Nxtk5hfKEni0X+xIeMKalTRyfTX1B/sQzkUc932N6+ehnzADd2A/3vHeDKLGZ2/5VO0ZYBdende4ipYScaFhQaObJWv1lp/AkKwF3zZU+CEDyjd6DS2FwV8aI5xdneuMBrgPa/pxRQf/dZRb+1Y8jA</vt:lpwstr>
  </property>
  <property fmtid="{D5CDD505-2E9C-101B-9397-08002B2CF9AE}" pid="22" name="x1ye=14">
    <vt:lpwstr>FS7Rtvx/VTDBsl2F6I/FhmLMZTfwYIIKjEyB/59/xhAA2YKCg5nTpKszQHj2aEPENan/l29nIz597x8YOLfSulsNPwBpf5PEnK+ozIS00VE4epfRJCLXxAoLwf+pR4/lSygTsUJjzjIEJnKNVLml4MhD+YlTpQI146So4nSTBWhGgAd9uEtJpo/rxXlPE4aV3cgS2dn6UqlDts0Opml4YsFKrhAkshlL0GKb4qBvkwU3A73QDaneySeFlrjv+6k</vt:lpwstr>
  </property>
  <property fmtid="{D5CDD505-2E9C-101B-9397-08002B2CF9AE}" pid="23" name="x1ye=15">
    <vt:lpwstr>pjZTz2LybqRiufZoIefTmzhH1b+Jkz0pb3n++LZuzwyyY0GAXGq8mbTwtEVqP7FOaPwLR90gk8pFmCkWn0CMVpSzJxFsT7I+u1H6hlBRwFlAo9BPEpQe3cjO5ptLZFEX5RmbvND+kBkt1fdDmuPDobHO/KMUEdJBwN2lZqGFmKkMffWoctX8NsUWiRDg8F8bXeR3H7rtiTu504IpIX8k2MYIzKh+GKwn532zPBUxcW9svGz2uLZ8euhLFFcFH5F</vt:lpwstr>
  </property>
  <property fmtid="{D5CDD505-2E9C-101B-9397-08002B2CF9AE}" pid="24" name="x1ye=16">
    <vt:lpwstr>7bkQfvIILWTgd0YBOo5N9ZRrtc/bkk6xSOIL8fhCBYrsZveeCgX3OGY8tSMci50UKKc0PNF4/uyjPo0PM0rXqLgUFlL7Hl42915GxXdctVxnw94h9lNaSTbq/H6B8JKQxTuptRZOFD53uMQkP6CtKFoL0oIgZPz+jC2Ggq4+GU7LyAtFLRBlUqa/fCsjhq0MxGpfBIm4pggZnNQIc/1KwcJKhMvutThTwk3U9EmrXDKQb9Jf2Gcctf7RgOs4Eg+</vt:lpwstr>
  </property>
  <property fmtid="{D5CDD505-2E9C-101B-9397-08002B2CF9AE}" pid="25" name="x1ye=17">
    <vt:lpwstr>LA7WMlq9qvRozbwyvgSLz2y73eWNs1iWWduVljumi4lh9Ysx2fQlXx9XJySjvG64GEWYU2M6yd1g9tek0V+2NJZOLXHks27kYdFGukDnDx5E360jY1x932KtMnTZQW2KXffkuyZBegyixXJyi8M2xIgyq5Be+HAVhDDCkiZHZwEb8rX3QZNow7aN/qe44WSwlXKrafR9yQGIbnga3L0fiXLN2jEkThGprdUbBR1J794Bav18vqV9XB4/ywSgOyX</vt:lpwstr>
  </property>
  <property fmtid="{D5CDD505-2E9C-101B-9397-08002B2CF9AE}" pid="26" name="x1ye=18">
    <vt:lpwstr>sAOhQ0zJiTowP3s8BhobNE2iJBOGHwJYHp7THevhomU//0BGbRw9LrRSyHgM45k9vTFVlqbwQpmlqHfRTYyvaxwMbz3G86bbHN0848p9ZZJhpQdaVnapw/o+f9XozQ3lYRTmOisIt8zHIWrp+Rzt8FdDAxcbq4mbn8Oqy8+QabdCOlE0fGHjhvZ2IonoYHYm/RuXhzMZIPBEJpK4tRRixopU8L7x7CuCRU6vem2BYddaqL9RvDer+IrnFXigw9q</vt:lpwstr>
  </property>
  <property fmtid="{D5CDD505-2E9C-101B-9397-08002B2CF9AE}" pid="27" name="x1ye=19">
    <vt:lpwstr>lWOsz3sBKWQYV15i76Syoxo2KILUUtBLUGN+Jkx1KScAARIYZhSZ1/H+Q70yvuYAoLrdCfSSqtjCHdHRl+ROeYJXr9mbJ8rat2K7I+E0lreBWIE2UgUKatBkeQiubautpL271AgvEiAQExKKNym3DEvlKCSD7eRY20CBVxZYL+0hTOVz0J71Kd0ZjpdMb9YjGmQhmRexibZx1Gk24UIkfL+fpL0w0aP6LsXTrnDFB5yjVrvT2kPzzlWGWPKn3gb</vt:lpwstr>
  </property>
  <property fmtid="{D5CDD505-2E9C-101B-9397-08002B2CF9AE}" pid="28" name="x1ye=2">
    <vt:lpwstr>nvwpFb2I/UHbzIFR8ByKzKqE9ucECf4AJflxCi9Xn3DcbpcmAbrCiczbNr3bszpjHlW4O7MzZ0JQqzan3LETtVmWqhzGqOnkvPXAHSc+DDBNSvizHUZpb0YT9uurCbQYYEiUGGjINg8dv9Jt8KHEOLm3uYIEmhTK4pDAFWdWj3rVIKCfTRwyTUqtthfJHUbdMEe7jXdvcodRA6PhFChqFChlrIgZC5qpYwLbgpjztdVm3Bhz9v7y8EAKN9kQuQX</vt:lpwstr>
  </property>
  <property fmtid="{D5CDD505-2E9C-101B-9397-08002B2CF9AE}" pid="29" name="x1ye=20">
    <vt:lpwstr>9Bl2uvyuJAX0wzc2rbZUWIcB7tEn7G4Qej2g+IovosY6or/rGd+8KWVohdbclEk/ExDbFWFOQ1qbysfzId+CplaeFDo17Mqnof2kYUr9SDEgPhTuCA+pBlxza4uryiM9EB9btr+mALc/1ITgalwuHVbixV6ZsersnZmkd6f/YGeTKF5ChDPu96/mbnELmfTvoIRYTLz1g7ZP9xnQDFc+dGOF7MmHqOerdrFQchizxu2pEK3Tm0BEJu4jAn93Na3</vt:lpwstr>
  </property>
  <property fmtid="{D5CDD505-2E9C-101B-9397-08002B2CF9AE}" pid="30" name="x1ye=21">
    <vt:lpwstr>iE9YrIJ69C1ceztw9B2Ft7neilf53tHZVvNBliA6kjqSyrvEqV3YqO0EhfVriJi2VxFRWrBE4DAfnV1Mxup0czlbLfBvb7fYr2exbWnwSOfj8l8jqA60xLC74gZXvcJ2VQBJqACHFwLwEUlj3LEJFAGFOwYnRjSvNY0Ye9sbrbORG8C/iRcp9rOq7jeaa3MLWMPx3mVrLM2i2mQnknCvkIM1rrDoODVxcJK9mEMsEcOBgAPvm/ftVyrwBTR9zz8</vt:lpwstr>
  </property>
  <property fmtid="{D5CDD505-2E9C-101B-9397-08002B2CF9AE}" pid="31" name="x1ye=22">
    <vt:lpwstr>Ayv320sQnHQQg71Mu46gWLBLhMQL8Gq887bCEav6qQ6URzmUvIkf3bqH1LyT6R2DQwNhWZFkh7KFUvjD8rllIkQw6+bEvewKq1G6f8HpitznDuY12ktpNrQLH2VwQIS9RLPuJVyK/JzyQ0D0kEUchxYNp90kwefS6AfwVsO6k7vJV/hcuvsK7ar/QnqniDvPblVpA9mQcIocxrOq5ZmBqoY1cuycEW1/bn2U2ubj/wF4kjQIIYgofcrAAxpHW6W</vt:lpwstr>
  </property>
  <property fmtid="{D5CDD505-2E9C-101B-9397-08002B2CF9AE}" pid="32" name="x1ye=23">
    <vt:lpwstr>SW1cKOgFyETGSDLqBckLqvV05fkTgnKA0viuWuWcEi1B5n8DzI2JcSr5ZBK31kf000dy0uZlFtOZHIyXF4AMvcJWRBwSA9qDrLOVI7YxB+QgEnVXaMapVIPSD+f5X6Eiic/7fot2X3iL5p4uykXjmS66vK2eaUpFwqepSqnxaZ6aMhgz+h/fyj1dZ7kE6svnAIYaTUvfIFqYIUUT7CaLdUsLhIOW5xXSXMpxOFejEI1vLyzPoF6a5xqbHQZ2ALd</vt:lpwstr>
  </property>
  <property fmtid="{D5CDD505-2E9C-101B-9397-08002B2CF9AE}" pid="33" name="x1ye=24">
    <vt:lpwstr>pgEZE3ed9LSeeF54KZSEcdPkD0EvA6kjT7ldwPU6wzKmzzbiFgrbPSFm9UH3VQGBTmoyYiGvBOMeGhS6MNDHPQYKXUAcYx7FnVuhMaMVjax3nRjNQjx4xhQ5vYKL2NQSkLO8XhB46WAYxVBha/84MfYNhq/LI9Wn0HymkYrgwRvj/lH2ZTV5TQNDyV0KmPIa7kFSNL+2xd3pcoch4tE/hupUc0iV9Nb/n1u0QE99bJemk1DXhOtunBW2uVSGyOJ</vt:lpwstr>
  </property>
  <property fmtid="{D5CDD505-2E9C-101B-9397-08002B2CF9AE}" pid="34" name="x1ye=25">
    <vt:lpwstr>M+nx5Qn64IanjfeGAS7njiNLRjJut9H2SFpWnKyb9gkVvEHrm6STnBPN6n45gzx9yelC9qDwXk/oi7XkaHU/TelDI9jk6/R1vorQCI3ZGtapy608IrFEYohXj1PFPdnHZGqQvBXbKdamK4SqM4jt8UiKq+ZU7kbHeBvX4tqkVbkw5HqVLO4LpAtz0XAn2VhWiIJ8CxJGUT3yplOvl3MyD+HetZaM1P3wtApsb6fIdr7b9oKNeNgt1QXqFztwXRl</vt:lpwstr>
  </property>
  <property fmtid="{D5CDD505-2E9C-101B-9397-08002B2CF9AE}" pid="35" name="x1ye=26">
    <vt:lpwstr>ZuD4vt1cGh/mKAyLsxvky4+ZL91vWAF4FlEQZxghtu9Ngb5h672SJkPfYb+rA6ZFkiJn1weW9owBaKABIeN1wx6QvhmEpy/tp6n2zg2ittZ1uN/K/PK2vM8FViEPl5HTgBGwO3Bmw8JGGFqmf+C5vK+fpojn+Uaxqcajzi57c9WXsEvkQwgmz8lpH84dPiqeSue/xiJqr/SlVDIpJNEOMDfsmI6hGF6OSwzc6f+YZcgaJIZJlZClhiiYQfMl5yD</vt:lpwstr>
  </property>
  <property fmtid="{D5CDD505-2E9C-101B-9397-08002B2CF9AE}" pid="36" name="x1ye=27">
    <vt:lpwstr>zMb1zeTThRqWKiTpi/JQFtpomX6Ap+jnjqOW8c4d+8bXztMxEFgNjHM6FPuKR/tgHEQO20pSwgJeKVa19rkb4Bzr6XoP8WMw6NUatzvhpiMkeMDAwLonlwCDzl58Amq9NAvkTFY4JKvqh8U5wc4UGyvIBhOnJHfd61/Qx3dl1LBbtn3blCL28xjKtfsmzv5PXdfesoryc23sEu8Vl/JxDIAmq9TKnFUHfTKMNsGmQSfrVLYay9Aet9NaVXL7oay</vt:lpwstr>
  </property>
  <property fmtid="{D5CDD505-2E9C-101B-9397-08002B2CF9AE}" pid="37" name="x1ye=28">
    <vt:lpwstr>qez2RMsyf27Jz7AS4NLvyxfkhxjbwu6SDsb4vrGjpzydLwk01C/zoZUDX2+kYu6rS/DqoSxfEFalULA7GR+EjgtN548BI5rohmRZLSdjbmxkPAYGvOY7K5kq+jFOJ6B9ajS/axgIH65EmfazN2VY5AwFthabSJ8zdwD6myhVYPIABcBpNrurQashc6M+nuqG78jHuUunDX2JIpTjugtHrCt9EC6bwjhxh2ztsqVkgN+Hfkn7UBzlbd/PNAbvLre</vt:lpwstr>
  </property>
  <property fmtid="{D5CDD505-2E9C-101B-9397-08002B2CF9AE}" pid="38" name="x1ye=29">
    <vt:lpwstr>sjjbTVLHGE3D8aBDHX1v1xSfH5gimetPMt8Yt89cHTdI2fPeEGRfY4qdQ3o0r81jdL8LIKu4DuB1vh5q6hc1wvqCtD/qIA/vU7gqSV83vy7fEzl5l+UMq3ptEblJUqxhGwJJm1HNcBIONnbtCOz/9CV6U5VRSLoPM+ZEC7Qti0Gl5AWtKKlRkH5DSZ9zxkWYz4J3JZWSk0mvn7fWlXVb94XwETBNEfYPL4rBuzVF5gbtICRqhyjmoIj564JUHpz</vt:lpwstr>
  </property>
  <property fmtid="{D5CDD505-2E9C-101B-9397-08002B2CF9AE}" pid="39" name="x1ye=3">
    <vt:lpwstr>oCGC5AciKLxwkqixDm9say4H2yVAY+KnyTG1ykXF9MI9K0J4+WOa8OmceUfB+JgxNahIPvs2xoWR3xxPDh/fCpuZ/WAGcnkhJBeKEAzoc7jypqdN9KtYQQyq+bwH1pLMjhfRhozQUsSQwFv2BS5uV3IMZ7c0d0ER2MOoMyg2Ahquk5z7Hynvh6AbXGjK2+Fsq+bJPTv8nGGgIiR+mEggnUpVrSU444uxmdJf9+DNz8wcrWqmGa+RFdXAkSoO8ff</vt:lpwstr>
  </property>
  <property fmtid="{D5CDD505-2E9C-101B-9397-08002B2CF9AE}" pid="40" name="x1ye=30">
    <vt:lpwstr>Cf4XdHruP22Rt34EZlyK6qyQ985Ym1RA1QhsTiKgmSyONj3JOOoiLiFj5nxef8ECq9V5lJz9YkvLMSzmXxIrtPGor5pfKT8whbcvsOrQ6MmVl491fdiL3PQ8YaxtXkvbBmXXJED5H6h5Pb/UQMtFQ+RrjBheUfHyTfGUKIyeFX9nxy7r+z2cu8ynFyeDawo7iorq5QznDwZjQaZ9XvSnPqGuXEfN1Eytw128FhE4QoYC6fvioTybKYwuvHlUlBm</vt:lpwstr>
  </property>
  <property fmtid="{D5CDD505-2E9C-101B-9397-08002B2CF9AE}" pid="41" name="x1ye=31">
    <vt:lpwstr>Q88xOBqVrttu6X3FsJ+3OFgx+frpuyVl8/vVEV235BbWufWx0iFoQDlLVdROsrCKJReZpC8omtwVr8fTwkAo+BValGc4SxnxgYmx0J6MKBrAu9LMWJtC4aRVu0joLxEyob+pVVyD5+alXVcDYHdQq0+yhwL49OCpvzGFdVt+GO9mOvgLgHTDlds8DE/XgHvnwyORKwwHNQaVtOSHREsOqf+nRFxAnAwuruD/brt+8WxzIOlniRUgdNWMHwuLlSW</vt:lpwstr>
  </property>
  <property fmtid="{D5CDD505-2E9C-101B-9397-08002B2CF9AE}" pid="42" name="x1ye=32">
    <vt:lpwstr>3DnGymDbLjpRLQ+eTCHkd1mMlMHOyhpUP7ocDZxKVTuyZimokyMlrlohPP+HdJRWxyhMfR4x55PwQqfMNNSpeZRhVuF0jmSeGS4LDIGV01SXx/BfpigPbt5g+LODEg1XYJLmR+HxZ2wpTnOQFELc60quuL0S9TxXjb9+YNhCqal0qGnkFWDthidLTusB1FcrgCsHwWMJUgv/WQ6ifit0TArAl44+vfcNiCYTuoeWto8m68bAw4Gsk4xR3eJzh0R</vt:lpwstr>
  </property>
  <property fmtid="{D5CDD505-2E9C-101B-9397-08002B2CF9AE}" pid="43" name="x1ye=33">
    <vt:lpwstr>JGV4r+rK2d4lxftT2F4ElrvrwSDtxIlM3BQgF8JZwydJhmJFCxPI7U/vhtlLoEVFvdQPrAyZsvorlOGgqCplA/zZfIgN3Q55XMTltASpI2Pyx5YQAhBhebpzzCahAs3kyi+inQKmaJwd3oZ2H0ThpBdW9/ip78SOYM9JxfU55+bIkrRxD+6kqUIfcHOzchdmKJf3q5YOzMS+YFs6Pye8z14P1qfqfCiGL1lUEDby3vTXbZqOTW/PIK6odx/tEr1</vt:lpwstr>
  </property>
  <property fmtid="{D5CDD505-2E9C-101B-9397-08002B2CF9AE}" pid="44" name="x1ye=34">
    <vt:lpwstr>cZbhLsiKLNgTO1ULM8r57i0xmwEQQ5MkzMeIqcxr6IKH+i/JYbJuxSpg1eoxvCY9DbWZSi5VdVOVONEjdDava2BcGtavXPQY6uhmEFKDysgiRqfPXY5hN7CsOzr0BPQDqyVD/xonpGQ4AIOgR46REZIsoREnA2j/AXTfJz1Y2V9lKP9vWo2ORllx+M3vyQpuN4v9l38vJCy5vamR20qK/9GSCiS1lekG1oNMtvRnb+V2BLjHcfsXhCNBQF8E1nT</vt:lpwstr>
  </property>
  <property fmtid="{D5CDD505-2E9C-101B-9397-08002B2CF9AE}" pid="45" name="x1ye=35">
    <vt:lpwstr>cIMFIzvqJ/SFMSll55srW89xVRCco1jleYpk4nj4l2YZcmggK42XO09jjfj7tZfnuZhT7NCNgRmmng5Wog1x3q4hrqqaccvFUi+Z84Hy/wtaGDWCUtqcufdoUjY8DtbcGiBpDLBX0GgwvIQZh+f4n93LarVO7MewWg+Z+iLPWhOUxRnjfIw3aOYIrLBdnd4wX/tRdeyuU0wp+mae01cAngg2pNO3ZQjkgHYJZQ/sdMWKZNUBDh+cvfNILhmVy9C</vt:lpwstr>
  </property>
  <property fmtid="{D5CDD505-2E9C-101B-9397-08002B2CF9AE}" pid="46" name="x1ye=36">
    <vt:lpwstr>O3/c0hatWi08msKIMAM651TXRjVQt66Zq33SazyW2Z/EEN8qnWXjMF9TXcUKlSJqibsMAwssiYIocpw0t2Qtdnf3S5dridEERJ1njSxf/DDQq/66OtkKagmrDqZNw7zi0dTtASOMKIYEsgW5w1tNm+XGDaQq+cBSFankBBD4PLhBMrMHWN2C2iTO/iIQktswvQlb4MHde3RRb7OdmshE4k65oRFkYdWK7ErcigKOS43LGrRoLGjUxuWu/uBTemG</vt:lpwstr>
  </property>
  <property fmtid="{D5CDD505-2E9C-101B-9397-08002B2CF9AE}" pid="47" name="x1ye=37">
    <vt:lpwstr>l6bgavEEHE0W+zoFPfrZAuk4QD7O7jr/c7C6BrwL7t6uWvPggYznl/pLrychuzs58w7s8Trij5p9tqTY4yr33OahX9cHoF4LfRMge4VmRS1gRYLhvIQP9LdoL8k2RAj9CE/9iEXgwvPNbay7NpG2xWFULwU2RZ1Knr+6pMcdJ3jjLX5bm554HONFJtCNAu2gXezQuRU0opdutB8f81LwSanN5iF8TBexvoEXAD930Ftjatz/PuSBCwVqaV1+B/s</vt:lpwstr>
  </property>
  <property fmtid="{D5CDD505-2E9C-101B-9397-08002B2CF9AE}" pid="48" name="x1ye=38">
    <vt:lpwstr>FJ3UzxDZEQSh6ft0KORqyzNyt5lEgANHkhVXxnPNzWH+i43eCsLYhKZEwk+vy01Z5ygkGD+SSZ5nxbrTIw7g1ysODJMLOKupm0n6f1aTOGdaFlYLwjrHHFp3V4XmqZ6kG9skpo92FuNO8A1ZbwCwz4nIeNLMAkRPX//3QgWQlzBBDlzBBqEzpJNUM5RLfOLnSD/bgh728i9XYqqJIbnDfCjLBenPsb4vp7zZPNf1gup2qjwYqaTkw/DAEvaVVbg</vt:lpwstr>
  </property>
  <property fmtid="{D5CDD505-2E9C-101B-9397-08002B2CF9AE}" pid="49" name="x1ye=39">
    <vt:lpwstr>ErqcqiI4Knvl4W7zPXSjdSdVHlD7WDhJqbT+vh1TE6LOVG8YPT6Yh2qQBXenByTJ+ZsVktOscTuwkEC6uak1aONAIk4Meruy/qmumMT/ez9yO+51GE8q990e3dI/v1yzYth9HmcPbIYxfaEBY3CcgBY75o6mwjEaxr9ZFuvSG5Ta89FYFQm85Hi8uJrTMtnJMOnL5kWE/FqElcDCQ9QBi9n5EEaHhsB02FMDTf5gmzagyu1jC3mSwoJDXUzvyRC</vt:lpwstr>
  </property>
  <property fmtid="{D5CDD505-2E9C-101B-9397-08002B2CF9AE}" pid="50" name="x1ye=4">
    <vt:lpwstr>tuT9Mu5EcV8Yrk0cYgIWN4f3+Tal9cfOxgPKc+Ps433PeYjUjUYppORHyXUXwnENFy37cd5Co103w9um/Jqn2B2fvRPiVM4+8bpedz6Zwopkek9YaxLmZeTDdDgBG1cyn0zvNrmkz0/5s9JFUq25z9ByDLlpVZMupO72+dzU9gxT8TgzmscFnG4YmU5pwQ4sWC1c+KmlB0iRXIOGFK2R/G4N0XTVSw6StjS7zcB0gUs8BFtwmKUkWlW98U48L61</vt:lpwstr>
  </property>
  <property fmtid="{D5CDD505-2E9C-101B-9397-08002B2CF9AE}" pid="51" name="x1ye=40">
    <vt:lpwstr>/WvvenT9yEcSC/k1aRMX5/0dK/dLkqykjq+WzgdF6c2P/sGfNKsHKHwVPx6Z4AujKv8GH1X87I0JMgO5bl6sNNZeP7kz4xH18RHXkNf0PsOm/0Gs0NReD/3vWaQ5G2NQb8+erEqnyyNhB3ofLsqvo29HJ66Yu1R7yeZ60174We5DYK8ZLeBvHuZcE4McqS3kYxYgTAS38fqJisIokHQarX6a5fNzgoS0JlwJWt931XbmZjkiUuvjSY4q7rQKQqw</vt:lpwstr>
  </property>
  <property fmtid="{D5CDD505-2E9C-101B-9397-08002B2CF9AE}" pid="52" name="x1ye=41">
    <vt:lpwstr>PZJHqogKNw8BNfSqPDqANj8M14ArX2Ld6Lz7fs6rlGdVJFxOv6xgRNOwK8vYZ78YZeQ6ctpkA1HHzSVhAn8X8KLv5vUo19qegTiAZrYfzU+fS4NYESt/2X3UqrpRMd62I00D93mJdChE4kfSUBOYUNh/QGs7wwRAhxwyqehxBvfJoL8FG0YpL0TypXyHEmilipPa+ZEmJb2GHL9lDXKBLs893KFBJjSEXEwLkBA9yrJz6hPAM1b9OwkQL/Du7xx</vt:lpwstr>
  </property>
  <property fmtid="{D5CDD505-2E9C-101B-9397-08002B2CF9AE}" pid="53" name="x1ye=42">
    <vt:lpwstr>tiTrrPdn30pV9Ck+ikeno5cKnhV8oloBZy8otwRIxXAjvyZYVfvi2NPLJ8dDLrvN2yyDnzJa+q3TUS8LwnKMV4jau0Eo3AZrdvOkChdn0xvgK9oluPfxCWxcri2aZl93EpLUVy43zt587q1MIIe2Pg9iPqSphiZjYnZ4SdUgozGGRGqfUTU40HHZ9SCEj8B6Sf65LJKHzMkgAdXonnL3CEH7USuzXi8kQnR+PBXN57um2AqIGaY6vZU0dqPfvBW</vt:lpwstr>
  </property>
  <property fmtid="{D5CDD505-2E9C-101B-9397-08002B2CF9AE}" pid="54" name="x1ye=43">
    <vt:lpwstr>iZ3wIp6sY1VlM3fQHlPpj7FrBIclgTTXnnOlAkFTv+UJ7869+d9F1zueDI03C/06Q8nFpV2RJtwudnQyRb6cDJLoko1l8IYW5SETjQfLs0q5FnNwc/JaQ3sQw8LqopwipeG3+wKQzmB4OPx+5T9dzl9QDd9RXi07l1ylYKrno7B5OxP9sN8P70wtAYVKtLZpMvrfso7ZBI28MCkj+ErR+TnAuicdOd76BimJpUCUby7YY8e7+cGW5wPtGYMMEQf</vt:lpwstr>
  </property>
  <property fmtid="{D5CDD505-2E9C-101B-9397-08002B2CF9AE}" pid="55" name="x1ye=44">
    <vt:lpwstr>4fw4UfdzbF2DlyTzZBo74XrDQdNbNwgClmPw7W/bQTLfdSCK2SIIiZZyznjOwCtdn5Nwl1Qz9KivlqgapmNco/itOPXcpd+bBxGJ6iPFMvoVhHvzbUGz0ruEaUGNCXmktJa83TjDUI2OwEdn+x4Jd9fziwtiHdmD2qC2WCLEBWeS0bts9EmkeMNNXgfUgyoMI/YNymt/Sav77CR8EbnTVHLKEulClHjx9KMSZDmwQ27tWYuvKtsRNP4m14qSh/w</vt:lpwstr>
  </property>
  <property fmtid="{D5CDD505-2E9C-101B-9397-08002B2CF9AE}" pid="56" name="x1ye=45">
    <vt:lpwstr>Kzbyf7/UcsSJgx6BprNNK3FxNGzvVgxbgt8GD+e0M1gIjfuV2lNNE8FIx0xJfYhzRiR/r21w5oh9yDHn+o9h0+mnfHcIAwXJ9dfjujP+nF/sVPh39y05Jkla4TSkIzL9TFoGfCfHLPjkA4ULnW2w08eNQ51er/LQXY/nc7O9i2b6kwGRbCz6wOz5XMDOPTp32++249nlzZXfBbu0ff8e/otBSEiQy2ma2nV2Wb+E2ZBpe9LZJ0qNUQAdAWnRskB</vt:lpwstr>
  </property>
  <property fmtid="{D5CDD505-2E9C-101B-9397-08002B2CF9AE}" pid="57" name="x1ye=46">
    <vt:lpwstr>+lZQokkQ/POpGisFWwH27xtYUi5vibOTHLdNzZhLnQ9P7e6kirDUjHbe356qspHkmuALmh9ipmZuYXf7IiiS8Wsx//BbzMj7TggjJojyXop3mQn28ZJz+zQWDQV+u5D+GRIq8mXBxx206Cv2/ig9Cwzp+qIH84uyNAa18TFZlD1yxcnWdvdCE7K9vBwQKvlBq6ywo2avB9DDBGnsOM5J4o6rURiQlESPYv3OlzLZtRgYPHPIDvSzqlZvuYfNkc1</vt:lpwstr>
  </property>
  <property fmtid="{D5CDD505-2E9C-101B-9397-08002B2CF9AE}" pid="58" name="x1ye=47">
    <vt:lpwstr>9y44YC9VjGxarTqUVYmn0UbdxcYmAMc35PYDY6nRsqyLe4e/gj6Pk49XK/mhnlhNSbHtUgzKxrB3EaoGuGILj3Y0+af6rf6Wi95EvSyWgYx0Pp+3sc57rI4U287RCxlPiIFaDX0O61NSL9U7VAqWz4mgnDBYBwINHWX3kXcQz2lJd50YZSPW8w1PXfQKe/r5s0cZUlgDFRBSDpSc2xpqbNyJ+0nMj53gd6RbryFTiFDTbTeRwaiMaeA6a9VSML0</vt:lpwstr>
  </property>
  <property fmtid="{D5CDD505-2E9C-101B-9397-08002B2CF9AE}" pid="59" name="x1ye=48">
    <vt:lpwstr>98G/t5K+aAjDSk06v/8/1cIWWLRLvKft1nHmuAS3Nr1jEFY9HUSzyrASQNcjRCFEzVSZDINRmcQy0ab9xF3O9Yj7RUwA2H2vUgXtmhRxdksXYYvuLfLXb/rp30Ohrd3mdLDSvGHXPTGV70rq6WX+sKwaCyEV+R0aQN8WhzDvw6XjnkGX4cdAnABDsPhJIBFuYIun6FmM4ku5+hvcH1VhSl33cev4roxfH9XmlWtxjehmFjBQFCiNjKPMK8R8KOP</vt:lpwstr>
  </property>
  <property fmtid="{D5CDD505-2E9C-101B-9397-08002B2CF9AE}" pid="60" name="x1ye=49">
    <vt:lpwstr>2TNzxNzSdl8CQ3ZKbB5ipbta0vAvYFwx+vmEyHWc6FFwN9EsXCyfrszEuUvNYzdtrmq88ftnvkdszh0fYm7UjS4muw6toQfFqn2RaUg6VCES3AmLB144ce6k+F+4mvAtGkywDP/5r3AnsZukBnPkCOe/QRG59A6LHBp7iilW8qb9sFaGinYcyV1L1YGBsncBTlT82X6KnABoJPr+y9G0f3WMgTSdpB1Nccys0pMpryp+RS19E0mD8jwW622I8dQ</vt:lpwstr>
  </property>
  <property fmtid="{D5CDD505-2E9C-101B-9397-08002B2CF9AE}" pid="61" name="x1ye=5">
    <vt:lpwstr>+0m2ZRC8mcS+P+koSS69+vMI6ALfRHSDwOF0lrnSTxFL2iX1sS8Sb0xQziCa7mZ/LKr+mp272NJAn1PqAtXNKMXyWcxW6kGPS1aUwxnpVo3EebrpFgnx3soS+H8T4SA5Jq8PwPNDErLrhY0zS49j19NnhcH0PRLiFiDN8uMfUtHYrXE77JbjDVk2HpAgt3gUPBZLT3NTZWRxnAzlDOpo+kkti5RuGwHKbb1PjKFdAH56TP2hgcSue3qLrXAncBq</vt:lpwstr>
  </property>
  <property fmtid="{D5CDD505-2E9C-101B-9397-08002B2CF9AE}" pid="62" name="x1ye=50">
    <vt:lpwstr>d0rIBi45N08SehTZMm3FCGkgk0TAPNcZJLTQejWcA8nWV7cunrzuApL/rKOINhcIhAH1SX982ksPI7LPmjsI3S9Xdt17E10mqHyyEwjRsanay9gD1akUzIqexv3RTcZtdBgeMN42brobArirfVniQVIZaBmwANBAdFb/1G+Op2QAcILt0y7h2B3h7NyXtqWrM15CYLO/vecp2aStPusGT9wuSqzdIuurKAxJGEK9zM704jE7c4gMDAs3V/68kf1</vt:lpwstr>
  </property>
  <property fmtid="{D5CDD505-2E9C-101B-9397-08002B2CF9AE}" pid="63" name="x1ye=51">
    <vt:lpwstr>NuIEJBBB5ytiA+UYdoOHSWxNgvbZ0Ouv48GUSSyPnGM8qaJtToyp5z9Bb6EV9jv5M2e/Fvozv7AC3B+sAUI+whMR8mFrSLAKd7rghwg1LXu02pcXqyWWrYZ0/xIL/gzzX5qobRYjZ+nCzQP+3SJ8rUBfJJwjNMeqeOh/S5j0fJ4Q06JoDuoWDefLsuoAemB1Wgp0nPQlUge7YDH8mlHufz27DdEMbM9vNLt84pLqxXkWzZdencKxJMQ7O/EYjz2</vt:lpwstr>
  </property>
  <property fmtid="{D5CDD505-2E9C-101B-9397-08002B2CF9AE}" pid="64" name="x1ye=52">
    <vt:lpwstr>OYMZmZwh5s2RWzVcQkgYHeRWnmNdW9WkNDONM1cb/ZiBVaBcEWbjYVKR+1jb80T8rfTL86PQ3wXu6iuX67r/UvNSxZUC/EJ4nNCUvijo46S49ZcoXLSH5ypGD/sy4yMTBWXyjc5lzrgFHlGJk7MONB/O2wT43mCWMj9FNCGlW1hDysxbSwr77rmMJAAaWi9BJn9HcIiEWmJwtBhjE3eRH6S9u1EF6IylVrxbiDPWst/dfG0QCWChV7lTw3985WO</vt:lpwstr>
  </property>
  <property fmtid="{D5CDD505-2E9C-101B-9397-08002B2CF9AE}" pid="65" name="x1ye=53">
    <vt:lpwstr>69YwskrGntu3mtnBtCOU/KzGrQ/ZtwJ71a4nnTf9lI9ZPZi/vOe+/OcBg/hWj4eVdxmrHzizQ9d4NuDDRVxtOWnOEXyV7ltx6E9GDFxECfLzOTWE4moJq+18N33TXuffodNJFDGJOfhRNAJMipfN+waSZuEj1ne/y5/WFPXH8LS9sCyCDUOZCh1jOufNdtaB5EFcF/lu+yD3Bacw+g0Vz7lsbb2gQAqL4QF7y/VR4WnGKpYwCYDsI0Y3yVlZYEv</vt:lpwstr>
  </property>
  <property fmtid="{D5CDD505-2E9C-101B-9397-08002B2CF9AE}" pid="66" name="x1ye=54">
    <vt:lpwstr>Krl0d+rKgXYPNTdWGnwSigosrb/AWCRHfx6QHQbpRVLs1R4K/o2zG1DeIHnj/frTUhzZEyLU9i9gp5v9bk23Yr74Pu04Owr9BC8gkOXLgQ7t0X2a45uqBU5+1GhYfLBi7wnjuJ3PldvTXa/c2sYnejgcj8OLCjDi0tVw8Y8T0ictCZRxSKLlElRQqkPzj7oyz0qqLUgJbLS/JJ7oHk+gQyNkyUPPH4p/VILzUowr8mbSKrcim5d8hCdp1KqegWA</vt:lpwstr>
  </property>
  <property fmtid="{D5CDD505-2E9C-101B-9397-08002B2CF9AE}" pid="67" name="x1ye=55">
    <vt:lpwstr>P+qfOJ99M2Aeis9qI8bYw2MxoeukEmmB4n16sd84k/amrqDeiAr6Zl59yqYWgph7x9RmcLVZ9o+qmr78h/1ByfLEqFjjS4pAsm2xIVQG+LFylLqFjxK4aWs5OrlCbSivnN9Z8JH4xuulLvcaum7mZDlgexQKKeG/FHA+WeJCqxa9TSAVSM8CMidvx8sjX4jGi4VAsj43rMnCaEluOVOUE4eo+Un2SzBZzTqXPQwfSLDvBCLiKi4jJHBwGdmWq6m</vt:lpwstr>
  </property>
  <property fmtid="{D5CDD505-2E9C-101B-9397-08002B2CF9AE}" pid="68" name="x1ye=56">
    <vt:lpwstr>jZl37U0upTQdhTQ3vDE0sUFU1e/KoUmnmi+xZ6VQwLqvFfwEYYO/nK5jCO2QY0nwx+Jh4yDlfJUrW30HTEBq+b4zPeFzD2iyzYsczhZ7W7QF4vq6OQnnsgu+TEz3z1nPrrALMPijB1+y+3RR7VGSeDIXEegUnwcq1a7h1vq2WtpiA+7QuOxObUgvL+aJ0+cdefHFXtooFqxWN6WrLmhLIWKrryrlxstlQ48IIAXyvtBTH9yWMXTMBeaK9tlhe+1</vt:lpwstr>
  </property>
  <property fmtid="{D5CDD505-2E9C-101B-9397-08002B2CF9AE}" pid="69" name="x1ye=57">
    <vt:lpwstr>sE0f9vQMxrTC1saaxTD/Ob5Di72f/ThMNz9T6rDyAcCkOpY8mXe6nbyBQzLjwltPvV/jA9UvxDsjTCFAMVHQNeRugrAG8m0v76Zv1bfXWkHbzlzM0UAhD0Mj1g+xGTVGCmOKuIDrF6kxO9p726OAV+YC26SF4T3AxXem14cGpePYpG/4+4y6uE6HbIQ/G9jreT/PztYBx73ixO2z7pCokRt9+FriE+dkx4H/Hfx7n+IPgvYJmTnFVjVjrKpOEgU</vt:lpwstr>
  </property>
  <property fmtid="{D5CDD505-2E9C-101B-9397-08002B2CF9AE}" pid="70" name="x1ye=58">
    <vt:lpwstr>/R1WsCqG5nsixjaP/PEnxuXZ68OTA2ots3xRnM1LMopKxuNM3yiagZUaiOaKFvoo00Szs4GgOn9y6ajOQEGuupOeUXPClablgeuekL5uLgXtSQvu8ppKtYjrnauIfg2cBoAfPK39n8mNf1DNI065z9CuozmLzIF3CkwCc/9+v+NbOka9e7He/Cmza6BjmURwh+EScA/eqWpc7PGyyMQ1gGGwLLIhUXj0erc3++Z8m7+qmFisbQwffXSjF/0XAJJ</vt:lpwstr>
  </property>
  <property fmtid="{D5CDD505-2E9C-101B-9397-08002B2CF9AE}" pid="71" name="x1ye=59">
    <vt:lpwstr>OKdNOkg22aS3Gncfrn9KbgS3ffR/rwWWTwHM4KF90BDVU3Ku9zWRv4WrxQbpsJIEjF8Gf/6LAYHu85+zIdWcsdKEmAkTN92Q+s4VSqJD1AyN/ulth9tW9YKLt8jwNLpRm+fX68LV8hPZbaLNhlM9HuN3yvJF8QHGkiBbSqcUVsmWlc/xHtJOju1Hg6iivUC1Ef3hgs8jBqswe49v9rUkIaBhPEXgCuZPu/irCMTTD9Lai6GeDDgmuGkXNGd7j8W</vt:lpwstr>
  </property>
  <property fmtid="{D5CDD505-2E9C-101B-9397-08002B2CF9AE}" pid="72" name="x1ye=6">
    <vt:lpwstr>IWevIlY2uTwUbyPfScCR8s5T8+vcnwsCKqzbMguozYjxWHHE6StGOzIqiQhq+MqrVmFBjPUOOOo6rtbuuqmwhndd3vKMr8OY8J9VG1OlEnnUntH1aFSLrMCGhIkIz+fhz6EQDG1gN3IynHLNd9m6YtG4a8lHKaCbpjK3y+CoLSEmP8Iy7yNpvpjq2/XDdIu9QOvtewwIe67zs12uEOhMqd9eATzFW23i+gtkwfqeDrgODPNifwhlWrRyTmODJjY</vt:lpwstr>
  </property>
  <property fmtid="{D5CDD505-2E9C-101B-9397-08002B2CF9AE}" pid="73" name="x1ye=60">
    <vt:lpwstr>e3lbqg6SNddKnbFSo626DVyRiulj9MLokpT+gilk4RnKNaNR5zW4HP9IYi4imkd4EcjT2S42S4WWIPimfaY5AY6RcMBUJSrsjje7HS5UDaSZVnHSuNYjBwNojUboBeb6dF4rLCvuIzP2HOAM7mF2U8pmHPtOzS4npDr1o/DCdgfk+AvgqgtNw/syLdyuDxs/HDj1/dg65ha6mkDqAO74DFYcrmDBzyIgg0WGshZZGRBFnfgabERDKrcaFMfWjBz</vt:lpwstr>
  </property>
  <property fmtid="{D5CDD505-2E9C-101B-9397-08002B2CF9AE}" pid="74" name="x1ye=61">
    <vt:lpwstr>aYcUap14qBEkx3/lWZv6hdHQHbNAU/RvT70hEGgs9TP7b1JbD7CuBZKtDJ5/0/Vblki2og/cLjatbMbVR3WPs/SYI05qf1cRFnM+lK7wTYWGZR0Od2rZ1YgAkjwMpzuQuxcAq2AULoKrKfRFYqHlkyZvdrgkiCYznr3AifReL/Spq7hxq5501vBlMRAW8q5NuWk23lPlh9pt128teJWK6U6oczOHT7ScysgP16BAy2N+Jz8CUYD+r7lcma98c/F</vt:lpwstr>
  </property>
  <property fmtid="{D5CDD505-2E9C-101B-9397-08002B2CF9AE}" pid="75" name="x1ye=62">
    <vt:lpwstr>Rp3Inb+R5fTvUbcrf9Rhbqj0TqES9yz29nSBAsdkiRGTrwhgnE51gtmZNPLWFiS8F4wh/Bkh/49FrKOQm7uLlL+Akp0vokqNIyt7W+H5Q3F5Fhxpppml/WwatmGC+ac5q2FNaU3cDs06DLp9HUKyc7P1NlbnyYbFfzGTQwaliVYdZXNTuj5W8j3v30ZoodWRjDYbZEsaFA01jhNdFD0LIYkony2AyUcwvm2MI79mRIpaWa0liCAM8Ewo8HOlJA8</vt:lpwstr>
  </property>
  <property fmtid="{D5CDD505-2E9C-101B-9397-08002B2CF9AE}" pid="76" name="x1ye=63">
    <vt:lpwstr>09gCxMx2qRUZi8IOe0DfUSt2Vpf2XKJVYG7jQ+ZlkDEMIc61T5UjgIytaGGnmi3nGcGfr9IBcKSrdXJx1myGS7EVFDeZkqjViak+ekEvnHoidb68xw6wQdcljpl/lkDBo+xSqFM48xAClJtT6L8y7gtlkfrcQQmzKEM22UTRJjm8GYN08lGmJyG48jA+W0tBJHpAvAoGPZkcOjDo2y0GlGV8lazjzk+nZ/DeJOQvGfkh8MxbbGBJYT93uEpyBBM</vt:lpwstr>
  </property>
  <property fmtid="{D5CDD505-2E9C-101B-9397-08002B2CF9AE}" pid="77" name="x1ye=64">
    <vt:lpwstr>z4LvA4EhnnyEEVn7TZDCzqhbyb/JBMvUhT0n6jqzFIn4/UR/pZs4RJTnvPCPKX+anLF3H/hyywwfcf3mXMsFWub+fCCJWMfuWnzLhJKPrV6BwbvhogOJPxrZZvaCoBgBnDZr701TnS7wk+SRn9q8yQoc5ZsliL4mTNZfrhoIaHSqqa+UTEAREWZ2gr6Pz/GALJTYF/icE0ArhirzDr9YwWo8hgLLpCuQ+oDiHku/Iqub5xM8sRPBRPosB1TMQvp</vt:lpwstr>
  </property>
  <property fmtid="{D5CDD505-2E9C-101B-9397-08002B2CF9AE}" pid="78" name="x1ye=65">
    <vt:lpwstr>cSL+e49BKeYguo1zkbKZg6AOsuKfsHfD4u/it6I+hPoJBf6fXC6q5OaxvgN+xpsQ0N2BuRS1jEvLrs2dmPEtbQQHaSwJBP4dwcmDrrIQzWhA+06WdyTwP4KByFbEk5zTmV84/yo/UzCmZKVzfeZlnazvx7EEhIaDAAAffhcbRqUho1DOhfklM+z8+YJMjlScKXHPHAb/E7jO90hOQdLeVTC6KkINfx0n7wtJLcsaLQmzrmOqn+Ws4wVGrfgNc36</vt:lpwstr>
  </property>
  <property fmtid="{D5CDD505-2E9C-101B-9397-08002B2CF9AE}" pid="79" name="x1ye=66">
    <vt:lpwstr>WvBCQjG8g9n74hl8h2tw/Lm3tXI5V3cG7EgOzkLp1j/5SSK1Pb0habaH5dMWpHQj6fi3vWFOmp2n/ZywSjUHSCgPyyxoPB3SttVG5lt7+Sju6enPuCyXbvC6PLWX47ydRC4bM1l6+gHBckt83dnWac/Nk+2WhSVPbZWF+wE7WzNHJ9q8Z5VsuiLsawsfvSN3/aYq01NzHNKKrBIERXE9442yrz3yx/ZgWtKzYOMcfYPosu9NPTigWHy9SRUqfL/</vt:lpwstr>
  </property>
  <property fmtid="{D5CDD505-2E9C-101B-9397-08002B2CF9AE}" pid="80" name="x1ye=67">
    <vt:lpwstr>lV01tquAgEU/SAK3IpX4B5cu6DBXb/+ccvICqzJzDl7EwKKocsegft6azCk7aI/m12ou+eeyP/ujHRS3et9lvosW/q14Gu+SWvnpPPhjx+NbTc9cZXLdzWG4O5gh1xXNYypPPZ4/5BTkdbA/kE/9qCHllRlKbW6JIdfMv/BXgEcfqwtwS8LlC98e5wvLaY7o9+6s617QZgHq3Mq489y1R35g+BxgvIJNQosEtBfIC0PsMgsHVLBnqQ9usQ3bt3i</vt:lpwstr>
  </property>
  <property fmtid="{D5CDD505-2E9C-101B-9397-08002B2CF9AE}" pid="81" name="x1ye=68">
    <vt:lpwstr>2zGiT8f24yWlCqjqs/td6JearOTmDe2LnBu8eOqovSrKP7J6GSIFYzkqq9/AegxMUV/mwnRtVttFcZhtYA7dAvVbx2PAROJPzziQ2NnZYXozq2v0y3nciONhstAsIUF2SYFxYC7Hl0EaoO1rel9+z9x8dv/BwMAGRUGlQRzNPp1nr2/oUvWvpicR/fLnkOof0Bu73W3AHGvRb4mj77rpaHL3vFYurouS6fBIwjonm6Q2Ymn4sE1RFLkWsbOczjd</vt:lpwstr>
  </property>
  <property fmtid="{D5CDD505-2E9C-101B-9397-08002B2CF9AE}" pid="82" name="x1ye=69">
    <vt:lpwstr>9B8uPWlXt+3sfeHD2mRDhthgSTpWo7dtTe8uG82j1oV+ldmpuL/wWsAo3lj95s31Mwz4sEcu+ipHAGacO8VeRYpokIKdnIUKuJB8G0I0KRXGHxTBVdJqaWunBUUfhdO0Hr0qnzAwIvUI5YYjvhBL99M8OIR/9wnHG7WSi9TWOzIk5zns0afU8U6JMoEarHJmb/oaYGDquBpn7brZUbsk6Qp43Z5R+odpVDzTmxxoJf6BzGicvQjZgseQUWhhBq+</vt:lpwstr>
  </property>
  <property fmtid="{D5CDD505-2E9C-101B-9397-08002B2CF9AE}" pid="83" name="x1ye=7">
    <vt:lpwstr>Jp4aCcqL40jLU6zX/jzo4PmYw8/QFKbLyLpK8DXMFS4ZqJDNp13abesVbpe4kcnXaC/t1sJi5Egb6ErO1llO60vArR5vLhYtrxJMAL6fpQ80nSuMC9b7RoqS4F+DoJ98IqMJgfgHf1wjwb/2dkKkWsmElJvwtYvNj5LFLZ0RWYXW5IMV+j0XVAG0fY3dRyCL8bCMXQI4jhs78mS/EU+b9TJ0KlcYIxDOHWxQbQOVHOLPiQy3JVa8Hn22o8fv5dH</vt:lpwstr>
  </property>
  <property fmtid="{D5CDD505-2E9C-101B-9397-08002B2CF9AE}" pid="84" name="x1ye=70">
    <vt:lpwstr>V0GxXyXcjMs4xTCywrRpAvTl7c4LpuWTGVNRE/7d3dvIn5yN60bTXIZTQLDWcmvZN3v4Xf5yaoJZlsjaPVm7hBshfNkMIWRAOrXZsZavRs26uyXJocifzQN7wx9QOBkBsq6oe1uQtExkaURerm6YcfScI1jFOWgZm3hlenjRURKUdnrDUoe/3WrtBpiCJw51jTZlcHiM+YmMMUd8AYkTwLt8QSJC5nqMJ2oouZnMlz808NFbiVd6GGfVJccbZYs</vt:lpwstr>
  </property>
  <property fmtid="{D5CDD505-2E9C-101B-9397-08002B2CF9AE}" pid="85" name="x1ye=71">
    <vt:lpwstr>Yv6yIhulYHAjCa81Twx/t54tMxOY3r2zdiR0duItXrfD/ThAml5x6n//VL3iqLLojWvxnDcH1krEV2TFwLjBnN74hu633pAHc8eZSxnSsrvU3buu0jDmlB+BoFDpJd9eAQgP0Q4iLnTg9eALYwGFQfPFdDBFHG9N+4zOzBIs5KyeMrDu2L2u5/Rc927hW9CtIKoQ7f5Zs0b30NHSYHSIuhBhkMHO5WxEy0EvcxbKp3N+x1SCwjnZewFGlgW8byM</vt:lpwstr>
  </property>
  <property fmtid="{D5CDD505-2E9C-101B-9397-08002B2CF9AE}" pid="86" name="x1ye=72">
    <vt:lpwstr>ofR/w31pJS3IMh2TZ38pv+ujyEtSbydEQmHEV/4aXcJ2bbWYzqrVMbEAPJpNhtm0sRyUGzOj5SBXsa3G9OSBk0FKfvESlGu0dTDS6OC5dQaCwUryB8/1Yxu3Fzlebw7IMHa9cwwslV5alyw1J1AAG4gOLVWiqtuxLQjwhbqyO3myNmyjRFL7+DzYiikOjYIhArjGdy5UwG7yHbGpkkiS8Pb6REi3RS09bfDKOo0M+YghkkPK5aLwyoENo1BYxlU</vt:lpwstr>
  </property>
  <property fmtid="{D5CDD505-2E9C-101B-9397-08002B2CF9AE}" pid="87" name="x1ye=73">
    <vt:lpwstr>8nZPrDb8C6jRQUdv3IgpEag97YOn4dGZuLhZxj6GAVM+GsLs41RrxiHJ+1EV3ztdqErHfJPHAOCXCluee0VtJ+mr22DHekyaD/b5lLdTd5XWuvkufteWaOYsJ9hmCr7KMVXxTLXGj2WdTSHTnqs1zP82E9197UHH3gMkQ8mcRd9vsvkPKJNl7pDkLYhCn/Pq/iPrtnjRD6LutGbchl/0d01MKQuwuB3EUPkjEv9tW3ApdXZCRxD3rDkzlK7Vhyg</vt:lpwstr>
  </property>
  <property fmtid="{D5CDD505-2E9C-101B-9397-08002B2CF9AE}" pid="88" name="x1ye=74">
    <vt:lpwstr>lLG4FXDRzP2xNENxUx5hBcrgm47o9Rzs4384lthELbQVOZxWzGKY1hnsfzJ3Q67+sR3mz7LpMDj0Jzi/T7oXV1tUbEPcQ9eMAFxZny2px8slAFj9RuX9ieXuI4+NVHHi1jN8qC4GfRHzplQ+ljK8mgI3jt2TyJ/YJB21UDjEqbiGZsgpO6Kw3pd4rnEUdYNFTfv5/wr+/iTy1PdCYRyqqN0O8kuSIEnIyqZ0nnGEn0U7gNejTSj4bADeVx16VnO</vt:lpwstr>
  </property>
  <property fmtid="{D5CDD505-2E9C-101B-9397-08002B2CF9AE}" pid="89" name="x1ye=75">
    <vt:lpwstr>LoT/wPS8wJP4e3/zHG7DMhxSY3N4LQmd0qCAl3q/R0lTTQtCdRubvoQCxM2gZ4fSPjZStqpFfz0bdf1WropgixzH2b9aEqOhS7vKtvJVlzPPvMkrmnbqV4M2GZ38JlpIvkIPNLss1YwE/D5lR+WNPAqo4uMgyXQfcwn+juJTuDP6l5eVx6M2IUAuR2oa7gdAsiQS//id+57IfJxrkHWhUYre2hY5iMHQhhw98tSgKNtX0sSPmAinf6lyr0FIw06</vt:lpwstr>
  </property>
  <property fmtid="{D5CDD505-2E9C-101B-9397-08002B2CF9AE}" pid="90" name="x1ye=76">
    <vt:lpwstr>2G2RywzbeJ9ugsEh0iXq1qowHOrRELjs0VMJCpOqpDmCUaM+zTMCtjPaxMcEEK9APR5Ub+mTOKQhLsvKJIPoEaE0Shor33nbXMF9KOc68wO638voccRCPCwQWD/NFsW0C6yNNcner+QFVREzauwS/UWG9sE0yJY3wB/lnWAuJv0izOk0ZD8hRYb83N8v62E5q0VjemkpmhqZ3zlgr5DrAXVmqZmtuhqQ1r9g75Pg0nQDbTONAoCZCi4xRyKxicP</vt:lpwstr>
  </property>
  <property fmtid="{D5CDD505-2E9C-101B-9397-08002B2CF9AE}" pid="91" name="x1ye=77">
    <vt:lpwstr>m+5awNQk4jhLPlq4q45Sw/Rkm0OHO50CDPK8gsAkI68HwjjfE7WNtW19hooFMJ0/dbNZK69xvX2SXcjbmhP4X+8cPdzBjpi+ID3+/tlNgIr9jrPpGeJpV4P5SWQUpHJKGS2QKmLUD1pi1Q0TDl7Nt+OxhABdTGLQIY82s3kiecU5YqpeUGzeF2C9pOJh/wPRBOu7QI01cJnTDFzbXuKfkfsJaTIoSaTT+anSDE5d88xhZa45XbtsIJy9kdRpssw</vt:lpwstr>
  </property>
  <property fmtid="{D5CDD505-2E9C-101B-9397-08002B2CF9AE}" pid="92" name="x1ye=78">
    <vt:lpwstr>8aApytq5jprxCnga0lmpw9a2+1W+PTENFFSXjmQeHbbGjvjiFrbfvT3puUlXnOCR1p2J/TNSXa/6yQma4QM/ZvUaK2HBWZj9sAvYnaqYRiciMWRCLM3gquW9B79esud0B9AtCHPRH9laUlpnR+JBDVodIc5GtFGQ2eZ+uX9XYHm1JfKLyRtSwK/k7gP1L4EZpAiW6lw2Qhkl1n987NsQFcqwOvXYIUDiAjEiyaTMkzTBXVQ2IU+90i7/YGVqi0f</vt:lpwstr>
  </property>
  <property fmtid="{D5CDD505-2E9C-101B-9397-08002B2CF9AE}" pid="93" name="x1ye=79">
    <vt:lpwstr>da4kM9dKWuiXJV56Diiq8QG59aA/3qjJP/Ugk6+QmiNTqwz8H1bCq9mg/lkk5evj7fDDncQFMMc6HcNe0Pl982iIKDPeMVWtta+zBivdHNLSaCdZi7Ced2j8R8mFQXzfRZWzGiHhouFb0C/vUgfyelVoy2tTPGMPkgaqbVlmGE91DT82XqkqgL92Uu42mgq7xhlDn4NK3z2X1E34Ra8eBE3c9DaE/S725UwTDLRrhUCIMELCFlyEF7L+wnGfplD</vt:lpwstr>
  </property>
  <property fmtid="{D5CDD505-2E9C-101B-9397-08002B2CF9AE}" pid="94" name="x1ye=8">
    <vt:lpwstr>2VMQ6Y7cZ+2+6QfE7hOxOpjxaCEkX/4NrwBN5bb5TNiACw/GmOexsxpv4pqdATerJ2r3OAr/4Q6VhvRJzbB3z5rQNQzf5jYOONWWjjF8NbsdmNkeSlAM/pPCdKK7Yy/kQ0PYMH5u4UgGgtlT+6UgrKwDvtO0eVxyzpJAMzVJt6CX7cY/53n/2IcZMItxOMycyFEtRnkoJQd2kPK3T8pyOuqG2PSFfxj4DXzLzg3k6wvn7uhR43tPic4tj8Gdzw+</vt:lpwstr>
  </property>
  <property fmtid="{D5CDD505-2E9C-101B-9397-08002B2CF9AE}" pid="95" name="x1ye=80">
    <vt:lpwstr>mUni7coc1TbQS7ooEdbrpynbNdejBz4wsF/abtmNlMAneDsgk1U9kTddL9XUX1yaE4re06H9MKfjQ2shrn5uL0g65tQHsRB0TLtB+IVjZZ2+yBE2ZueCCuILe8UrcXx84TlS4Ee4a4owDb1jfd9EqzU51sn8QXGLFmW4cIzxrH44q84koRnVGmIJFpTYSLuxgd5MRwIE1g+Ct6NXmA8GnEUGoCFMwLNxZnbP+9cWbjPsoioVrZbEQQSx9RzlV+G</vt:lpwstr>
  </property>
  <property fmtid="{D5CDD505-2E9C-101B-9397-08002B2CF9AE}" pid="96" name="x1ye=81">
    <vt:lpwstr>Bw23qz1xC7aYpZV1yympH0WHWQnP6BPjbKh8QUCwlxCn4TJDw0sYAgItIRWnuKoZAesOlP/Jdb/M0VF7RlG433dnRIG6GfG2o2sGEYHtYss0Qrfc5gXb7svuPuoPbPUh55rrf4mX3YmetinCZXmvb7izKQODDp4+ry2R4CcnCOf6EEGIe8g+6rEuW37mnkvLThQlFAxuI12atJjfrjgKBcF550Z6I6kK0+Upbl1BwbyQ/TQHzvZFQiLPxt5ctm7</vt:lpwstr>
  </property>
  <property fmtid="{D5CDD505-2E9C-101B-9397-08002B2CF9AE}" pid="97" name="x1ye=82">
    <vt:lpwstr>NE6hpBCJjcD2O1XsZES2y27Y2STKOVBnriahQuxybQ8lzFRsXzPVXXNaJoP3GgRfo28nFFowK1O8oXBFIZ/s7sO2Y4r9VKNgA2XAn095ifmxWVLWpqRIqWarQlTMZzcz4hcCE4MyV4vT2ibQhOnyPrT40JbghzDqQNiqlcte7hP4p+UReRxMO7ppb4SHEOQ74AR5RmKmZfwNqtVEtZRozQfIBtPXeycx6XbBETVjWlBdCL3uncTv1CJ2K0vx13V</vt:lpwstr>
  </property>
  <property fmtid="{D5CDD505-2E9C-101B-9397-08002B2CF9AE}" pid="98" name="x1ye=83">
    <vt:lpwstr>i+4752HVzOChYwqWOEXnsz32J8ODnjUYmVS4ROhfqBKYKRaLEKMasXBxOt+ggrYPqcqe52KxQqZEYh1o8j0iWQBXMMg9EDI95gbihgnZFHRq9WsSzc8KvMRFL5lTZ6OcGAUK9S9r0IZ2VjqNcOoJfjASNZxskPnFMTY+dPpoVQg+sXvTbV0uu9qTOGe2+oyCVXR/E3bus+MFV1+5uIw+GIxZS/SOpYWv7zzjR9StkCm7e/T8CqI1TBNNCLPruy3</vt:lpwstr>
  </property>
  <property fmtid="{D5CDD505-2E9C-101B-9397-08002B2CF9AE}" pid="99" name="x1ye=84">
    <vt:lpwstr>H0O7mYXS1TPKLAhrSHs3l/zpLSb34Uhr6xgEWpRlPEOqC2TKTzvcbgbp+LMEtlaO6nUiRtcDz0YzKghBtMnJcBmNo78QcsS/A09ddNdOiunArxetiE0jso1t61F/mKfEelHsAhKMwJpuJZXdEgxs2XfXq4O0fpoJz+STO1XnHz2RQPY0GASr4kNQA5AoP9XAhUs96i3y+RXPAjq/1ny57eKukRQRUJrk3rdfyJWotKoWZVA3fOjxLEA/g3y6EHb</vt:lpwstr>
  </property>
  <property fmtid="{D5CDD505-2E9C-101B-9397-08002B2CF9AE}" pid="100" name="x1ye=85">
    <vt:lpwstr>xkNy654X0OuHvG4XkNTa1tVITQvA+SDdzZfQt6tyEMKmhFc00F3nB8IXNhPpo+YXailRm1iTkGhVJdH3PLkjLOEHUtYmDqzyJ4CO2WRXrHxkleGR2pZ9jQrif7aIzf0TSOr+iYBk0pr2uD1YvP27qjWhCebkZjYybC08YlDrYO6NUV300j6lKqsFJLuSSYKm0WYbLQbs/U9pZ9sfxTdilC8B2jAG/tGsaHcNJ190D5R775mzEQ+GrhGkfAd3g7v</vt:lpwstr>
  </property>
  <property fmtid="{D5CDD505-2E9C-101B-9397-08002B2CF9AE}" pid="101" name="x1ye=86">
    <vt:lpwstr>tUrK10m4aPhR3iGBID7nzKsPGpbzdqlxwFgUXVcZAoagikmFmxkkEv1wTX3hBIPyJJfWyLozAJcb2gAxk0V13hPCIocxHi4O+//xh5Uf09Bk1kx+yZYYN6k809tkiWGSY+AEKFbMJYHkhIm4NSseV3Yi3Ge/cOvj3yozTh1fkmmUGO8DGJLGc7ZyXi1zMs13u+4LLMV0tnUXzynK5+sx/Y7YZFLZTmBzCCo7UMrATDl4L0mQ6hP30Cn402fA8bN</vt:lpwstr>
  </property>
  <property fmtid="{D5CDD505-2E9C-101B-9397-08002B2CF9AE}" pid="102" name="x1ye=87">
    <vt:lpwstr>6T/LN9ZST1MB18jrCEYCit3qmyhxWHF5qab0go9FCXWyDZipXxpgM49ThUw0nSGnGsMOGB9K4j7xQLcFSxPOnOmspdYovPZrGUfV2V1qkzGnOaigyXMdppvOH0V8eZ8gcERYTwWAfXX33c4y9g02AVVxc4msC/LxCKDZeZrVcbR1gztDVlvdZ3bczU1DNu69Cwmpru4bnr8KWBaIAGZaK0xfOBZX9Qe/o5mJu/rZRZrSOcROMjfsI04py0eTr4B</vt:lpwstr>
  </property>
  <property fmtid="{D5CDD505-2E9C-101B-9397-08002B2CF9AE}" pid="103" name="x1ye=88">
    <vt:lpwstr>AgGBZgMFHa5RQrgPisKaQICAdETsCNtdULyxWs6jzVqaClrzREZyUIBYPpDgD6BjwAeROrbNFdu6Eq/wxMcfhgAoOoxcRE5gz9OU5r3fK5LTH4dRDJD6xm5SjrrQk6vUQxoBypbxSVzL+zzOKaPH4EEJuN6AymBsma0z0Plc9g6Y/niuP0knFl5LeJKl2p2YM9/NhKSNHSKyX8AUn5Mr+doJtCPQHTH7ab18VbdjOC4cnPivE6dQ4QHk22uLxga</vt:lpwstr>
  </property>
  <property fmtid="{D5CDD505-2E9C-101B-9397-08002B2CF9AE}" pid="104" name="x1ye=89">
    <vt:lpwstr>L7AyZ7CS1YeHTisEb0br2tBNO5CWoP1T8Rr+KJOeBbsGHz80jr72MJZk9q3fKNSuHdLQRgNt+lpOEK8LVPtdbymXT73v2CnMPvkb1WESKiwRkqveWNbhXK4h+x4WhiESoIHhgjb4gGTteDkZR8GNG4yEwcUuA+NSw2HZw0yhlhVzuycgCpjGoPbYGHd9q+7MHtgc0LG0+aIfcSoNMURMQSWzgWwKioLj+CM3gpdH36UhGBzYgGL6R6NLha4tuGy</vt:lpwstr>
  </property>
  <property fmtid="{D5CDD505-2E9C-101B-9397-08002B2CF9AE}" pid="105" name="x1ye=9">
    <vt:lpwstr>PtBKh6lMWSmn0+UvLwxLiGvaOa6Hntxo2bqvnj7CKjQ5SEpzIrc8Y2K5zmfksXjiIBON4DVa5zD4cgSIY7Xj76H6vWBxjatRKhJEbFqWoe+Ruwdttp5whncniQhz5Dpt90WgfEzH6YWrWkpWPpa7TsTvT14IHfBv8KcglNaVnZD0bC9E5UUVN4SPMjT6FFQMEfMrrHWTyRBawSFYReBk800EdOcimC0HmQF/wiJg2sqROhmwbSzqBcCrFdLGh78</vt:lpwstr>
  </property>
  <property fmtid="{D5CDD505-2E9C-101B-9397-08002B2CF9AE}" pid="106" name="x1ye=90">
    <vt:lpwstr>Z8p96Dix2YD30BNfQiWSlCZZctmdzTkGtLeoqGK6nj5skIDOp4MAOFPAo+7blqrC7Ze/yFpwX9Phzz1lhjCfQbSM+mosqTkb5D+T8w3QFNPzlh94F0qVskl1WQIBSFUMcDVDlUsKI89HJzdIff74MCL0T7mk5QHeJii7RrLh9dIachS2McbA+EathBkEnkvKgfP/Nr6r/6XErugqTd9VRdmGkETU4iMg7zy45SndWFvmRPiWC4ATvN1DPSZGlIc</vt:lpwstr>
  </property>
  <property fmtid="{D5CDD505-2E9C-101B-9397-08002B2CF9AE}" pid="107" name="x1ye=91">
    <vt:lpwstr>OjF3E2fKpEv63m5jROq6Qk7/EdYu1+4vr5WeDvngmx1xT4dnJgVilYc5sdrhN4Bye2sEVHzJcxq8YbWGGcJVaSCVaXvKav7EW14jXqmzChKb8F0vuNg7KqcxBhdrodue8VeCcHevXjO6hOHTYJk8E2WpT7yTfay2ItbnenpfPuMZr4F76H7Z7YcEdn5SwhF7GPUyU+JFlUbJEVh3FysGHWqg18y0fG1wzHiBT5kFydAIQXwuxTjCW0BxwRj0eoU</vt:lpwstr>
  </property>
  <property fmtid="{D5CDD505-2E9C-101B-9397-08002B2CF9AE}" pid="108" name="x1ye=92">
    <vt:lpwstr>0sKxY9TFHj66p6hXcYsQ/lLVZWU9PjHyw4oi3SLsfrCJouTngIiI/BNUaLSa/nxTrjNgXuslxhyY71AxiKvWbXCUpu3OY3kRUFwohIZK0OeL45SOGbeynTj9LJu7lpX29Ft2NBVnSGcLQ/sZiNCR0wVED3RU2ObUQA3zu5m8PsGO5S6VndZK1LRdjSjpXFVkjb7ceQuLT5ioEsyMdBbe8bl6u6XzRZbLbdBVclD4Hx+iM+Hhu7+l05nYNX+lYjj</vt:lpwstr>
  </property>
  <property fmtid="{D5CDD505-2E9C-101B-9397-08002B2CF9AE}" pid="109" name="x1ye=93">
    <vt:lpwstr>58UNaBiLEWGjoeM52S3Oj1WFMmDh0qxdxCiBBzptxnq4vezv1Aan/SlhMK7PSBoBJ5GEOYwwcUySmHwPhC5ViESxxiX1aQR0fOm/1bF3kpdvitgHdJ60h9ktofnTWfJyy5QgXzvYPAusHLGZQpyGiQ+170SYC+QC+rTwrbO0Fi0Y99lxhAaTxFwxHDtSlrdufONczw8a/j2nF35f6AJZeeGd45ssi1BqiapGHv+3CEiMVdPKxLz1NY8OFgYwxu6</vt:lpwstr>
  </property>
  <property fmtid="{D5CDD505-2E9C-101B-9397-08002B2CF9AE}" pid="110" name="x1ye=94">
    <vt:lpwstr>bW7+WyhePABD/GOmmkxHJj9+28NTBoPUSc+Jm4MIAIM2hIU5+23PQCiwcYcdwsFZ/24NSpB9zGgKYuAS9K1iYSUZYtQQoY8QVrNIoYDQuKqsl7gGE/ZQ2IqSi5jQ/Fo5Nvqj1Kk8qTY9r6pukyIcFjj/y1cyrljn1oESDuw4IfGFRzdZDEfujLql/S71jhOcFbCS0yICRNm2SyA20Ivfi8+Yzrtjiz4bINT2YL63II+F3sPULhyIKvn5WVCFA6b</vt:lpwstr>
  </property>
  <property fmtid="{D5CDD505-2E9C-101B-9397-08002B2CF9AE}" pid="111" name="x1ye=95">
    <vt:lpwstr>aeuCNl5jS454GybmRa+rQVMQsBsIlDYguvcueRIp3nDP0/2WOau/FIJfR6m0cGB1/GYaU1yAcMIP9p2Ul0hYJde8P44S3kQbokcXN1AcZe4fwm+OHzplZDqekUItGnGbq1cPrEggQ3YLcleB+IiZQJ2QL9+MIP+4IaQltgxtEILdodkaADJ96kMS9FzAf3qejhq4eR0wP31I5pkcJFlWZHA994cRnzalGRpMfmEo2I9rOIGM70L3O5AiNPRX1G3</vt:lpwstr>
  </property>
  <property fmtid="{D5CDD505-2E9C-101B-9397-08002B2CF9AE}" pid="112" name="x1ye=96">
    <vt:lpwstr>E5knrb/L4mSul3mFvWUQa9ogs92G/HW4CtAZ+/iM5YNHcv8Jxl8YsHEHPozLesWkdRgu0hNEAAahxmV9XiePcKiyEuhMet5s+EHtfOse/0B8znIKxAkZ3RQmEjhn/OnN8cYlJxzPjjvrj0jcdEy9NkGEtJaKBa4HC9y0aI1fDy/vxiTg/XwugKSZn9xUvYlyQhcrupy1e8ozxdXfsA840POvI2d6TYD8/MGvv98nUMoPWiI0f4yE6hBfrfhIduj</vt:lpwstr>
  </property>
  <property fmtid="{D5CDD505-2E9C-101B-9397-08002B2CF9AE}" pid="113" name="x1ye=97">
    <vt:lpwstr>PQw3W5ZxS8at7wXgfCmXWXlOOOVy3zqadfcqfLVeqWqEuHf9QDuzi3QuwHcBQVvhUeAE05RumCnG/q8eedxVL1HfQNXMHeIoNTVlclL5ubxZ4V4HiE/ORXsMtVQG4q+3e46OgeYjkyYtojfra7p9Ax2O37qyUJuvSfxpUaFTxs/Hn8f0WsZbEtAY4Ka5+ID/p7VUr6p428nnXQyfezVhoZXx/qhvfbtrsG+LdePeJaG93GLWI+c5SbXxIwncPkc</vt:lpwstr>
  </property>
  <property fmtid="{D5CDD505-2E9C-101B-9397-08002B2CF9AE}" pid="114" name="x1ye=98">
    <vt:lpwstr>cSzWwZa2CNxO0XSCygf4vI7SWdV8Zuq080Zf1IL2UNNdSlpTkX0QKh4VaDfGfOZeieHbvjOdKx4ZP5NA66fb9M1r6kKUite6/wQg9Hfair3OdiGeOh3gDjJy1P9+dNfq56lQtShU6IJcsdwypL7fh92yahbFen8GIf++7Aamtr5Bh3WLbCxa2YgHsGvtkAviLrveURc96vuFyhcJp2s1CNi9rue8euxTSo5DXefJ+ST6EWEIFvD0tyW9ze1lubu</vt:lpwstr>
  </property>
  <property fmtid="{D5CDD505-2E9C-101B-9397-08002B2CF9AE}" pid="115" name="x1ye=99">
    <vt:lpwstr>jfrBTDpJcWGmQmEi7NyD7/AH0K+WgXc9YIzoUjf6XH283vCn42mgf059NiY6+O66sPFsjGvAAFaG/f6Fp/X0AedflMHd6PYSwx9hhfDwH/ZGoB1qhOQGX4vcI8zL3RJwN5xddAw41m4wK03mZQ7H7TPnZMvGF1fuFhJdDHFxt1dwz8jxSE90B7OmmnHT2D+fs3XfK1Mc/1nSu4kGgMuE813h8VGwInZXKcooX8iADeAS39p/AdNrkmq1CvL6w0x</vt:lpwstr>
  </property>
</Properties>
</file>